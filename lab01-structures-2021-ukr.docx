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92417" w:rsidRPr="00DB56AD" w:rsidRDefault="00AF7704" w:rsidP="00C42634">
      <w:pPr>
        <w:pStyle w:val="1"/>
        <w:numPr>
          <w:ilvl w:val="0"/>
          <w:numId w:val="1"/>
        </w:numPr>
        <w:spacing w:after="120"/>
        <w:ind w:left="431" w:hanging="431"/>
        <w:rPr>
          <w:lang w:val="uk-UA"/>
        </w:rPr>
      </w:pPr>
      <w:r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2882900</wp:posOffset>
                </wp:positionH>
                <wp:positionV relativeFrom="paragraph">
                  <wp:posOffset>45085</wp:posOffset>
                </wp:positionV>
                <wp:extent cx="3199765" cy="1236345"/>
                <wp:effectExtent l="6350" t="6985" r="0" b="0"/>
                <wp:wrapNone/>
                <wp:docPr id="1" name="Fram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99765" cy="1236345"/>
                        </a:xfrm>
                        <a:custGeom>
                          <a:avLst/>
                          <a:gdLst>
                            <a:gd name="G0" fmla="*/ 5040 1 2"/>
                            <a:gd name="G1" fmla="*/ 1948 1 2"/>
                            <a:gd name="G2" fmla="+- 1948 0 0"/>
                            <a:gd name="G3" fmla="+- 5040 0 0"/>
                          </a:gdLst>
                          <a:ahLst/>
                          <a:cxnLst>
                            <a:cxn ang="0">
                              <a:pos x="r" y="vc"/>
                            </a:cxn>
                            <a:cxn ang="5400000">
                              <a:pos x="hc" y="b"/>
                            </a:cxn>
                            <a:cxn ang="10800000">
                              <a:pos x="l" y="vc"/>
                            </a:cxn>
                            <a:cxn ang="16200000">
                              <a:pos x="hc" y="t"/>
                            </a:cxn>
                          </a:cxnLst>
                          <a:rect l="0" t="0" r="0" b="0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72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54000" tIns="54000" rIns="54000" bIns="540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ame1" o:spid="_x0000_s1026" style="position:absolute;margin-left:227pt;margin-top:3.55pt;width:251.95pt;height:97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199765,1236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" path="m,l,xe" strokeweight=".02mm">
                <v:path o:connecttype="custom" o:connectlocs="3199765,618173;1599883,1236345;0,618173;1599883,0" o:connectangles="0,90,180,270" textboxrect="0,0,3199765,1236345"/>
              </v:shape>
            </w:pict>
          </mc:Fallback>
        </mc:AlternateContent>
      </w:r>
      <w:r w:rsidR="003033D8" w:rsidRPr="00DB56AD">
        <w:rPr>
          <w:lang w:val="uk-UA"/>
        </w:rPr>
        <w:t xml:space="preserve">Лабораторна робота №1 </w:t>
      </w:r>
    </w:p>
    <w:p w:rsidR="00730CD6" w:rsidRPr="00DB56AD" w:rsidRDefault="00992417">
      <w:pPr>
        <w:pStyle w:val="2"/>
        <w:numPr>
          <w:ilvl w:val="1"/>
          <w:numId w:val="1"/>
        </w:numPr>
        <w:jc w:val="center"/>
        <w:rPr>
          <w:lang w:val="uk-UA"/>
        </w:rPr>
      </w:pPr>
      <w:r w:rsidRPr="00DB56AD">
        <w:rPr>
          <w:lang w:val="uk-UA"/>
        </w:rPr>
        <w:t>Т</w:t>
      </w:r>
      <w:r w:rsidR="003033D8" w:rsidRPr="00DB56AD">
        <w:rPr>
          <w:lang w:val="uk-UA"/>
        </w:rPr>
        <w:t>еоретичні відомості</w:t>
      </w:r>
    </w:p>
    <w:p w:rsidR="00730CD6" w:rsidRPr="00DB56AD" w:rsidRDefault="003033D8">
      <w:pPr>
        <w:rPr>
          <w:lang w:val="uk-UA"/>
        </w:rPr>
      </w:pPr>
      <w:r w:rsidRPr="00DB56AD">
        <w:rPr>
          <w:lang w:val="uk-UA"/>
        </w:rPr>
        <w:t>Ранні версії мов програмування містили тільки прост</w:t>
      </w:r>
      <w:r w:rsidR="00E86233">
        <w:rPr>
          <w:lang w:val="uk-UA"/>
        </w:rPr>
        <w:t>і вбудовані типи даних - цілі, дійсні</w:t>
      </w:r>
      <w:r w:rsidRPr="00DB56AD">
        <w:rPr>
          <w:lang w:val="uk-UA"/>
        </w:rPr>
        <w:t>, лог</w:t>
      </w:r>
      <w:r w:rsidRPr="00DB56AD">
        <w:rPr>
          <w:lang w:val="uk-UA"/>
        </w:rPr>
        <w:t>і</w:t>
      </w:r>
      <w:r w:rsidRPr="00DB56AD">
        <w:rPr>
          <w:lang w:val="uk-UA"/>
        </w:rPr>
        <w:t>чні і т</w:t>
      </w:r>
      <w:r w:rsidR="00992417" w:rsidRPr="00DB56AD">
        <w:rPr>
          <w:lang w:val="uk-UA"/>
        </w:rPr>
        <w:t>. п</w:t>
      </w:r>
      <w:r w:rsidRPr="00DB56AD">
        <w:rPr>
          <w:lang w:val="uk-UA"/>
        </w:rPr>
        <w:t xml:space="preserve"> (так звані прості або атомарні типи). Ці дані можна було організовувати в масиви. Для обч</w:t>
      </w:r>
      <w:r w:rsidRPr="00DB56AD">
        <w:rPr>
          <w:lang w:val="uk-UA"/>
        </w:rPr>
        <w:t>и</w:t>
      </w:r>
      <w:r w:rsidRPr="00DB56AD">
        <w:rPr>
          <w:lang w:val="uk-UA"/>
        </w:rPr>
        <w:t>слювальних задач цього було достатньо, однак</w:t>
      </w:r>
      <w:r w:rsidR="00992417" w:rsidRPr="00DB56AD">
        <w:rPr>
          <w:lang w:val="uk-UA"/>
        </w:rPr>
        <w:t xml:space="preserve"> поступово</w:t>
      </w:r>
      <w:r w:rsidRPr="00DB56AD">
        <w:rPr>
          <w:lang w:val="uk-UA"/>
        </w:rPr>
        <w:t xml:space="preserve"> комп'ютери стали використовувати для о</w:t>
      </w:r>
      <w:r w:rsidRPr="00DB56AD">
        <w:rPr>
          <w:lang w:val="uk-UA"/>
        </w:rPr>
        <w:t>б</w:t>
      </w:r>
      <w:r w:rsidRPr="00DB56AD">
        <w:rPr>
          <w:lang w:val="uk-UA"/>
        </w:rPr>
        <w:t>робки текстів, графічних зображень, ведення баз даних і т</w:t>
      </w:r>
      <w:r w:rsidR="00992417" w:rsidRPr="00DB56AD">
        <w:rPr>
          <w:lang w:val="uk-UA"/>
        </w:rPr>
        <w:t>. п</w:t>
      </w:r>
      <w:r w:rsidRPr="00DB56AD">
        <w:rPr>
          <w:lang w:val="uk-UA"/>
        </w:rPr>
        <w:t>.</w:t>
      </w:r>
    </w:p>
    <w:p w:rsidR="00730CD6" w:rsidRPr="00DB56AD" w:rsidRDefault="003033D8">
      <w:pPr>
        <w:rPr>
          <w:b/>
          <w:bCs/>
          <w:lang w:val="uk-UA"/>
        </w:rPr>
      </w:pPr>
      <w:r w:rsidRPr="00DB56AD">
        <w:rPr>
          <w:lang w:val="uk-UA"/>
        </w:rPr>
        <w:t>Таким чином, різноманітність оброблюваної інформації привело до необхідності створення програмістом власних складових типів даних - структур. Структури дозволяють поєднувати різнорі</w:t>
      </w:r>
      <w:r w:rsidRPr="00DB56AD">
        <w:rPr>
          <w:lang w:val="uk-UA"/>
        </w:rPr>
        <w:t>д</w:t>
      </w:r>
      <w:r w:rsidRPr="00DB56AD">
        <w:rPr>
          <w:lang w:val="uk-UA"/>
        </w:rPr>
        <w:t>ні дані - числові дані, маси</w:t>
      </w:r>
      <w:r w:rsidR="00992417" w:rsidRPr="00DB56AD">
        <w:rPr>
          <w:lang w:val="uk-UA"/>
        </w:rPr>
        <w:t>ви, рядки, самі структури і т. і</w:t>
      </w:r>
      <w:r w:rsidRPr="00DB56AD">
        <w:rPr>
          <w:lang w:val="uk-UA"/>
        </w:rPr>
        <w:t>. З структур можна утворювати масиви.</w:t>
      </w:r>
    </w:p>
    <w:p w:rsidR="00730CD6" w:rsidRPr="00DB56AD" w:rsidRDefault="00DB56AD">
      <w:pPr>
        <w:rPr>
          <w:rStyle w:val="keyword3cpp"/>
          <w:lang w:val="uk-UA"/>
        </w:rPr>
      </w:pPr>
      <w:r w:rsidRPr="00DB56AD">
        <w:rPr>
          <w:b/>
          <w:bCs/>
          <w:lang w:val="uk-UA"/>
        </w:rPr>
        <w:t>Структура</w:t>
      </w:r>
      <w:r w:rsidR="00992417" w:rsidRPr="00DB56AD">
        <w:rPr>
          <w:lang w:val="uk-UA"/>
        </w:rPr>
        <w:t xml:space="preserve"> </w:t>
      </w:r>
      <w:r>
        <w:rPr>
          <w:lang w:val="uk-UA"/>
        </w:rPr>
        <w:t xml:space="preserve"> - </w:t>
      </w:r>
      <w:r w:rsidR="00992417" w:rsidRPr="00DB56AD">
        <w:rPr>
          <w:lang w:val="uk-UA"/>
        </w:rPr>
        <w:t>це складовий</w:t>
      </w:r>
      <w:r w:rsidR="003033D8" w:rsidRPr="00DB56AD">
        <w:rPr>
          <w:lang w:val="uk-UA"/>
        </w:rPr>
        <w:t xml:space="preserve"> тип даних, побудований з використанням інших типів. Структура складається з полів. Поля (елементи структури) - змінні або масиви стандартного типу (</w:t>
      </w:r>
      <w:proofErr w:type="spellStart"/>
      <w:r w:rsidR="003033D8" w:rsidRPr="00DB56AD">
        <w:rPr>
          <w:lang w:val="uk-UA"/>
        </w:rPr>
        <w:t>int</w:t>
      </w:r>
      <w:proofErr w:type="spellEnd"/>
      <w:r w:rsidR="003033D8" w:rsidRPr="00DB56AD">
        <w:rPr>
          <w:lang w:val="uk-UA"/>
        </w:rPr>
        <w:t xml:space="preserve">, </w:t>
      </w:r>
      <w:proofErr w:type="spellStart"/>
      <w:r w:rsidR="003033D8" w:rsidRPr="00DB56AD">
        <w:rPr>
          <w:lang w:val="uk-UA"/>
        </w:rPr>
        <w:t>char</w:t>
      </w:r>
      <w:proofErr w:type="spellEnd"/>
      <w:r w:rsidR="003033D8" w:rsidRPr="00DB56AD">
        <w:rPr>
          <w:lang w:val="uk-UA"/>
        </w:rPr>
        <w:t xml:space="preserve"> і </w:t>
      </w:r>
      <w:proofErr w:type="spellStart"/>
      <w:r w:rsidR="003033D8" w:rsidRPr="00DB56AD">
        <w:rPr>
          <w:lang w:val="uk-UA"/>
        </w:rPr>
        <w:t>т.п</w:t>
      </w:r>
      <w:proofErr w:type="spellEnd"/>
      <w:r w:rsidR="003033D8" w:rsidRPr="00DB56AD">
        <w:rPr>
          <w:lang w:val="uk-UA"/>
        </w:rPr>
        <w:t xml:space="preserve">) або інші, раніше описані структури. Оголошення структури здійснюється за допомогою ключового слова </w:t>
      </w:r>
      <w:proofErr w:type="spellStart"/>
      <w:r w:rsidR="003033D8" w:rsidRPr="00DB56AD">
        <w:rPr>
          <w:lang w:val="uk-UA"/>
        </w:rPr>
        <w:t>struct</w:t>
      </w:r>
      <w:proofErr w:type="spellEnd"/>
      <w:r w:rsidR="003033D8" w:rsidRPr="00DB56AD">
        <w:rPr>
          <w:lang w:val="uk-UA"/>
        </w:rPr>
        <w:t>, за яким йде її ім'я і далі список елементів, укладених у фігурні дужки. Наприклад стру</w:t>
      </w:r>
      <w:r w:rsidR="003033D8" w:rsidRPr="00DB56AD">
        <w:rPr>
          <w:lang w:val="uk-UA"/>
        </w:rPr>
        <w:t>к</w:t>
      </w:r>
      <w:r w:rsidR="003033D8" w:rsidRPr="00DB56AD">
        <w:rPr>
          <w:lang w:val="uk-UA"/>
        </w:rPr>
        <w:t>тура, що описує дату може бути записана наступним чином:</w:t>
      </w:r>
    </w:p>
    <w:p w:rsidR="00730CD6" w:rsidRPr="00DB56AD" w:rsidRDefault="003033D8">
      <w:pPr>
        <w:pStyle w:val="aa"/>
        <w:rPr>
          <w:rFonts w:eastAsia="Courier New"/>
          <w:lang w:val="uk-UA"/>
        </w:rPr>
      </w:pPr>
      <w:proofErr w:type="spellStart"/>
      <w:r w:rsidRPr="00DB56AD">
        <w:rPr>
          <w:rStyle w:val="keyword3cpp"/>
          <w:lang w:val="uk-UA"/>
        </w:rPr>
        <w:t>struct</w:t>
      </w:r>
      <w:proofErr w:type="spellEnd"/>
      <w:r w:rsidRPr="00DB56AD">
        <w:rPr>
          <w:lang w:val="uk-UA"/>
        </w:rPr>
        <w:t xml:space="preserve"> </w:t>
      </w:r>
      <w:proofErr w:type="spellStart"/>
      <w:r w:rsidRPr="00DB56AD">
        <w:rPr>
          <w:lang w:val="uk-UA"/>
        </w:rPr>
        <w:t>date</w:t>
      </w:r>
      <w:proofErr w:type="spellEnd"/>
      <w:r w:rsidRPr="00DB56AD">
        <w:rPr>
          <w:lang w:val="uk-UA"/>
        </w:rPr>
        <w:t xml:space="preserve"> { </w:t>
      </w:r>
    </w:p>
    <w:p w:rsidR="00730CD6" w:rsidRPr="00DB56AD" w:rsidRDefault="003033D8">
      <w:pPr>
        <w:pStyle w:val="aa"/>
        <w:rPr>
          <w:rFonts w:eastAsia="Courier New"/>
          <w:lang w:val="uk-UA"/>
        </w:rPr>
      </w:pPr>
      <w:r w:rsidRPr="00DB56AD">
        <w:rPr>
          <w:rFonts w:eastAsia="Courier New"/>
          <w:lang w:val="uk-UA"/>
        </w:rPr>
        <w:t xml:space="preserve"> </w:t>
      </w:r>
      <w:proofErr w:type="spellStart"/>
      <w:r w:rsidRPr="00DB56AD">
        <w:rPr>
          <w:rFonts w:eastAsia="Courier New"/>
          <w:lang w:val="uk-UA"/>
        </w:rPr>
        <w:t>int</w:t>
      </w:r>
      <w:proofErr w:type="spellEnd"/>
      <w:r w:rsidRPr="00DB56AD">
        <w:rPr>
          <w:rFonts w:eastAsia="Courier New"/>
          <w:lang w:val="uk-UA"/>
        </w:rPr>
        <w:t xml:space="preserve"> </w:t>
      </w:r>
      <w:proofErr w:type="spellStart"/>
      <w:r w:rsidRPr="00DB56AD">
        <w:rPr>
          <w:rFonts w:eastAsia="Courier New"/>
          <w:lang w:val="uk-UA"/>
        </w:rPr>
        <w:t>day</w:t>
      </w:r>
      <w:proofErr w:type="spellEnd"/>
      <w:r w:rsidRPr="00DB56AD">
        <w:rPr>
          <w:rFonts w:eastAsia="Courier New"/>
          <w:lang w:val="uk-UA"/>
        </w:rPr>
        <w:t>;</w:t>
      </w:r>
    </w:p>
    <w:p w:rsidR="00730CD6" w:rsidRPr="00DB56AD" w:rsidRDefault="003033D8">
      <w:pPr>
        <w:pStyle w:val="aa"/>
        <w:rPr>
          <w:rFonts w:eastAsia="Courier New"/>
          <w:lang w:val="uk-UA"/>
        </w:rPr>
      </w:pPr>
      <w:r w:rsidRPr="00DB56AD">
        <w:rPr>
          <w:rFonts w:eastAsia="Courier New"/>
          <w:lang w:val="uk-UA"/>
        </w:rPr>
        <w:t xml:space="preserve"> </w:t>
      </w:r>
      <w:proofErr w:type="spellStart"/>
      <w:r w:rsidRPr="00DB56AD">
        <w:rPr>
          <w:rFonts w:eastAsia="Courier New"/>
          <w:lang w:val="uk-UA"/>
        </w:rPr>
        <w:t>int</w:t>
      </w:r>
      <w:proofErr w:type="spellEnd"/>
      <w:r w:rsidRPr="00DB56AD">
        <w:rPr>
          <w:rFonts w:eastAsia="Courier New"/>
          <w:lang w:val="uk-UA"/>
        </w:rPr>
        <w:t xml:space="preserve"> </w:t>
      </w:r>
      <w:proofErr w:type="spellStart"/>
      <w:r w:rsidRPr="00DB56AD">
        <w:rPr>
          <w:rFonts w:eastAsia="Courier New"/>
          <w:lang w:val="uk-UA"/>
        </w:rPr>
        <w:t>month</w:t>
      </w:r>
      <w:proofErr w:type="spellEnd"/>
      <w:r w:rsidRPr="00DB56AD">
        <w:rPr>
          <w:rFonts w:eastAsia="Courier New"/>
          <w:lang w:val="uk-UA"/>
        </w:rPr>
        <w:t>;</w:t>
      </w:r>
    </w:p>
    <w:p w:rsidR="00730CD6" w:rsidRPr="00DB56AD" w:rsidRDefault="003033D8">
      <w:pPr>
        <w:pStyle w:val="aa"/>
        <w:rPr>
          <w:rStyle w:val="symbol0cpp"/>
          <w:lang w:val="uk-UA"/>
        </w:rPr>
      </w:pPr>
      <w:r w:rsidRPr="00DB56AD">
        <w:rPr>
          <w:rFonts w:eastAsia="Courier New"/>
          <w:lang w:val="uk-UA"/>
        </w:rPr>
        <w:t xml:space="preserve"> </w:t>
      </w:r>
      <w:proofErr w:type="spellStart"/>
      <w:r w:rsidRPr="00DB56AD">
        <w:rPr>
          <w:rFonts w:eastAsia="Courier New"/>
          <w:lang w:val="uk-UA"/>
        </w:rPr>
        <w:t>int</w:t>
      </w:r>
      <w:proofErr w:type="spellEnd"/>
      <w:r w:rsidRPr="00DB56AD">
        <w:rPr>
          <w:rFonts w:eastAsia="Courier New"/>
          <w:lang w:val="uk-UA"/>
        </w:rPr>
        <w:t xml:space="preserve"> </w:t>
      </w:r>
      <w:proofErr w:type="spellStart"/>
      <w:r w:rsidRPr="00DB56AD">
        <w:rPr>
          <w:rFonts w:eastAsia="Courier New"/>
          <w:lang w:val="uk-UA"/>
        </w:rPr>
        <w:t>year</w:t>
      </w:r>
      <w:proofErr w:type="spellEnd"/>
      <w:r w:rsidRPr="00DB56AD">
        <w:rPr>
          <w:rFonts w:eastAsia="Courier New"/>
          <w:lang w:val="uk-UA"/>
        </w:rPr>
        <w:t xml:space="preserve">; </w:t>
      </w:r>
    </w:p>
    <w:p w:rsidR="00730CD6" w:rsidRPr="00DB56AD" w:rsidRDefault="003033D8">
      <w:pPr>
        <w:pStyle w:val="aa"/>
        <w:rPr>
          <w:rStyle w:val="comment0cpp"/>
          <w:color w:val="00000A"/>
          <w:lang w:val="uk-UA"/>
        </w:rPr>
      </w:pPr>
      <w:r w:rsidRPr="00DB56AD">
        <w:rPr>
          <w:rStyle w:val="symbol0cpp"/>
          <w:lang w:val="uk-UA"/>
        </w:rPr>
        <w:t>};</w:t>
      </w:r>
    </w:p>
    <w:p w:rsidR="00730CD6" w:rsidRPr="00DB56AD" w:rsidRDefault="003033D8">
      <w:pPr>
        <w:rPr>
          <w:rStyle w:val="comment0cpp"/>
          <w:color w:val="00000A"/>
          <w:lang w:val="uk-UA"/>
        </w:rPr>
      </w:pPr>
      <w:r w:rsidRPr="00DB56AD">
        <w:rPr>
          <w:rStyle w:val="comment0cpp"/>
          <w:color w:val="00000A"/>
          <w:lang w:val="uk-UA"/>
        </w:rPr>
        <w:t xml:space="preserve">Синтаксис оголошення змінних-структур </w:t>
      </w:r>
      <w:r w:rsidR="00992417" w:rsidRPr="00DB56AD">
        <w:rPr>
          <w:rStyle w:val="comment0cpp"/>
          <w:color w:val="00000A"/>
          <w:lang w:val="uk-UA"/>
        </w:rPr>
        <w:t>такий</w:t>
      </w:r>
      <w:r w:rsidRPr="00DB56AD">
        <w:rPr>
          <w:rStyle w:val="comment0cpp"/>
          <w:color w:val="00000A"/>
          <w:lang w:val="uk-UA"/>
        </w:rPr>
        <w:t xml:space="preserve"> </w:t>
      </w:r>
      <w:r w:rsidR="00992417" w:rsidRPr="00DB56AD">
        <w:rPr>
          <w:rStyle w:val="comment0cpp"/>
          <w:color w:val="00000A"/>
          <w:lang w:val="uk-UA"/>
        </w:rPr>
        <w:t>самий</w:t>
      </w:r>
      <w:r w:rsidRPr="00DB56AD">
        <w:rPr>
          <w:rStyle w:val="comment0cpp"/>
          <w:color w:val="00000A"/>
          <w:lang w:val="uk-UA"/>
        </w:rPr>
        <w:t xml:space="preserve">, як і змінних інших типів. </w:t>
      </w:r>
      <w:r w:rsidR="00992417" w:rsidRPr="00DB56AD">
        <w:rPr>
          <w:rStyle w:val="comment0cpp"/>
          <w:color w:val="00000A"/>
          <w:lang w:val="uk-UA"/>
        </w:rPr>
        <w:t>Н</w:t>
      </w:r>
      <w:r w:rsidRPr="00DB56AD">
        <w:rPr>
          <w:rStyle w:val="comment0cpp"/>
          <w:color w:val="00000A"/>
          <w:lang w:val="uk-UA"/>
        </w:rPr>
        <w:t>априклад,</w:t>
      </w:r>
    </w:p>
    <w:p w:rsidR="00730CD6" w:rsidRPr="00DB56AD" w:rsidRDefault="003033D8">
      <w:pPr>
        <w:pStyle w:val="aa"/>
        <w:rPr>
          <w:rStyle w:val="comment0cpp"/>
          <w:color w:val="00000A"/>
          <w:lang w:val="uk-UA"/>
        </w:rPr>
      </w:pPr>
      <w:proofErr w:type="spellStart"/>
      <w:r w:rsidRPr="00DB56AD">
        <w:rPr>
          <w:rStyle w:val="comment0cpp"/>
          <w:color w:val="00000A"/>
          <w:lang w:val="uk-UA"/>
        </w:rPr>
        <w:t>date</w:t>
      </w:r>
      <w:proofErr w:type="spellEnd"/>
      <w:r w:rsidRPr="00DB56AD">
        <w:rPr>
          <w:rStyle w:val="comment0cpp"/>
          <w:color w:val="00000A"/>
          <w:lang w:val="uk-UA"/>
        </w:rPr>
        <w:t xml:space="preserve"> </w:t>
      </w:r>
      <w:proofErr w:type="spellStart"/>
      <w:r w:rsidRPr="00DB56AD">
        <w:rPr>
          <w:rStyle w:val="comment0cpp"/>
          <w:color w:val="00000A"/>
          <w:lang w:val="uk-UA"/>
        </w:rPr>
        <w:t>days</w:t>
      </w:r>
      <w:proofErr w:type="spellEnd"/>
      <w:r w:rsidRPr="00DB56AD">
        <w:rPr>
          <w:rStyle w:val="symbol4cpp"/>
          <w:lang w:val="uk-UA"/>
        </w:rPr>
        <w:t>;</w:t>
      </w:r>
    </w:p>
    <w:p w:rsidR="00730CD6" w:rsidRPr="00DB56AD" w:rsidRDefault="003033D8">
      <w:pPr>
        <w:rPr>
          <w:rStyle w:val="comment0cpp"/>
          <w:color w:val="00000A"/>
          <w:lang w:val="uk-UA"/>
        </w:rPr>
      </w:pPr>
      <w:r w:rsidRPr="00DB56AD">
        <w:rPr>
          <w:rStyle w:val="comment0cpp"/>
          <w:color w:val="00000A"/>
          <w:lang w:val="uk-UA"/>
        </w:rPr>
        <w:t>Для звернення до полів структури використовується оператор</w:t>
      </w:r>
      <w:r w:rsidR="00992417" w:rsidRPr="00DB56AD">
        <w:rPr>
          <w:rStyle w:val="comment0cpp"/>
          <w:color w:val="00000A"/>
          <w:lang w:val="uk-UA"/>
        </w:rPr>
        <w:t xml:space="preserve"> </w:t>
      </w:r>
      <w:r w:rsidRPr="00DB56AD">
        <w:rPr>
          <w:rStyle w:val="comment0cpp"/>
          <w:b/>
          <w:color w:val="00000A"/>
          <w:sz w:val="28"/>
          <w:szCs w:val="28"/>
          <w:lang w:val="uk-UA"/>
        </w:rPr>
        <w:t>.</w:t>
      </w:r>
      <w:r w:rsidR="00992417" w:rsidRPr="00DB56AD">
        <w:rPr>
          <w:rStyle w:val="comment0cpp"/>
          <w:color w:val="00000A"/>
          <w:lang w:val="uk-UA"/>
        </w:rPr>
        <w:t xml:space="preserve"> (точка</w:t>
      </w:r>
      <w:r w:rsidRPr="00DB56AD">
        <w:rPr>
          <w:rStyle w:val="comment0cpp"/>
          <w:color w:val="00000A"/>
          <w:lang w:val="uk-UA"/>
        </w:rPr>
        <w:t>). Наприклад, що б зап</w:t>
      </w:r>
      <w:r w:rsidRPr="00DB56AD">
        <w:rPr>
          <w:rStyle w:val="comment0cpp"/>
          <w:color w:val="00000A"/>
          <w:lang w:val="uk-UA"/>
        </w:rPr>
        <w:t>и</w:t>
      </w:r>
      <w:r w:rsidRPr="00DB56AD">
        <w:rPr>
          <w:rStyle w:val="comment0cpp"/>
          <w:color w:val="00000A"/>
          <w:lang w:val="uk-UA"/>
        </w:rPr>
        <w:t>сати дату 20 листопада 201</w:t>
      </w:r>
      <w:r w:rsidR="00992417" w:rsidRPr="00DB56AD">
        <w:rPr>
          <w:rStyle w:val="comment0cpp"/>
          <w:color w:val="00000A"/>
          <w:lang w:val="uk-UA"/>
        </w:rPr>
        <w:t>9</w:t>
      </w:r>
      <w:r w:rsidRPr="00DB56AD">
        <w:rPr>
          <w:rStyle w:val="comment0cpp"/>
          <w:color w:val="00000A"/>
          <w:lang w:val="uk-UA"/>
        </w:rPr>
        <w:t xml:space="preserve"> року в змінну </w:t>
      </w:r>
      <w:proofErr w:type="spellStart"/>
      <w:r w:rsidRPr="00DB56AD">
        <w:rPr>
          <w:rStyle w:val="comment0cpp"/>
          <w:color w:val="00000A"/>
          <w:lang w:val="uk-UA"/>
        </w:rPr>
        <w:t>days</w:t>
      </w:r>
      <w:proofErr w:type="spellEnd"/>
      <w:r w:rsidRPr="00DB56AD">
        <w:rPr>
          <w:rStyle w:val="comment0cpp"/>
          <w:color w:val="00000A"/>
          <w:lang w:val="uk-UA"/>
        </w:rPr>
        <w:t xml:space="preserve"> слід використовувати такий підхід:</w:t>
      </w:r>
    </w:p>
    <w:p w:rsidR="00730CD6" w:rsidRPr="00DB56AD" w:rsidRDefault="003033D8">
      <w:pPr>
        <w:pStyle w:val="aa"/>
        <w:rPr>
          <w:rStyle w:val="comment0cpp"/>
          <w:color w:val="00000A"/>
          <w:lang w:val="uk-UA"/>
        </w:rPr>
      </w:pPr>
      <w:proofErr w:type="spellStart"/>
      <w:r w:rsidRPr="00DB56AD">
        <w:rPr>
          <w:rStyle w:val="comment0cpp"/>
          <w:color w:val="00000A"/>
          <w:lang w:val="uk-UA"/>
        </w:rPr>
        <w:t>days.</w:t>
      </w:r>
      <w:r w:rsidRPr="00DB56AD">
        <w:rPr>
          <w:rStyle w:val="member0cpp"/>
          <w:lang w:val="uk-UA"/>
        </w:rPr>
        <w:t>day</w:t>
      </w:r>
      <w:proofErr w:type="spellEnd"/>
      <w:r w:rsidRPr="00DB56AD">
        <w:rPr>
          <w:rStyle w:val="comment0cpp"/>
          <w:color w:val="00000A"/>
          <w:lang w:val="uk-UA"/>
        </w:rPr>
        <w:t xml:space="preserve"> </w:t>
      </w:r>
      <w:r w:rsidRPr="00DB56AD">
        <w:rPr>
          <w:rStyle w:val="symbol1cpp"/>
          <w:lang w:val="uk-UA"/>
        </w:rPr>
        <w:t>=</w:t>
      </w:r>
      <w:r w:rsidRPr="00DB56AD">
        <w:rPr>
          <w:rStyle w:val="comment0cpp"/>
          <w:color w:val="00000A"/>
          <w:lang w:val="uk-UA"/>
        </w:rPr>
        <w:t xml:space="preserve"> </w:t>
      </w:r>
      <w:r w:rsidRPr="00DB56AD">
        <w:rPr>
          <w:rStyle w:val="numbercpp"/>
          <w:lang w:val="uk-UA"/>
        </w:rPr>
        <w:t>20;</w:t>
      </w:r>
    </w:p>
    <w:p w:rsidR="00730CD6" w:rsidRPr="00DB56AD" w:rsidRDefault="003033D8">
      <w:pPr>
        <w:pStyle w:val="aa"/>
        <w:rPr>
          <w:rStyle w:val="comment0cpp"/>
          <w:color w:val="00000A"/>
          <w:lang w:val="uk-UA"/>
        </w:rPr>
      </w:pPr>
      <w:proofErr w:type="spellStart"/>
      <w:r w:rsidRPr="00DB56AD">
        <w:rPr>
          <w:rStyle w:val="comment0cpp"/>
          <w:color w:val="00000A"/>
          <w:lang w:val="uk-UA"/>
        </w:rPr>
        <w:t>days.</w:t>
      </w:r>
      <w:r w:rsidRPr="00DB56AD">
        <w:rPr>
          <w:rStyle w:val="member0cpp"/>
          <w:lang w:val="uk-UA"/>
        </w:rPr>
        <w:t>month</w:t>
      </w:r>
      <w:proofErr w:type="spellEnd"/>
      <w:r w:rsidRPr="00DB56AD">
        <w:rPr>
          <w:rStyle w:val="comment0cpp"/>
          <w:color w:val="00000A"/>
          <w:lang w:val="uk-UA"/>
        </w:rPr>
        <w:t xml:space="preserve"> </w:t>
      </w:r>
      <w:r w:rsidRPr="00DB56AD">
        <w:rPr>
          <w:rStyle w:val="symbol1cpp"/>
          <w:lang w:val="uk-UA"/>
        </w:rPr>
        <w:t>=</w:t>
      </w:r>
      <w:r w:rsidRPr="00DB56AD">
        <w:rPr>
          <w:rStyle w:val="comment0cpp"/>
          <w:color w:val="00000A"/>
          <w:lang w:val="uk-UA"/>
        </w:rPr>
        <w:t xml:space="preserve"> </w:t>
      </w:r>
      <w:r w:rsidRPr="00DB56AD">
        <w:rPr>
          <w:rStyle w:val="numbercpp"/>
          <w:lang w:val="uk-UA"/>
        </w:rPr>
        <w:t>1</w:t>
      </w:r>
      <w:r w:rsidR="00992417" w:rsidRPr="00DB56AD">
        <w:rPr>
          <w:rStyle w:val="numbercpp"/>
          <w:lang w:val="uk-UA"/>
        </w:rPr>
        <w:t>1</w:t>
      </w:r>
      <w:r w:rsidRPr="00DB56AD">
        <w:rPr>
          <w:rStyle w:val="numbercpp"/>
          <w:lang w:val="uk-UA"/>
        </w:rPr>
        <w:t>;</w:t>
      </w:r>
    </w:p>
    <w:p w:rsidR="00730CD6" w:rsidRPr="00DB56AD" w:rsidRDefault="003033D8">
      <w:pPr>
        <w:pStyle w:val="aa"/>
        <w:rPr>
          <w:rStyle w:val="comment0cpp"/>
          <w:color w:val="00000A"/>
          <w:lang w:val="uk-UA"/>
        </w:rPr>
      </w:pPr>
      <w:proofErr w:type="spellStart"/>
      <w:r w:rsidRPr="00DB56AD">
        <w:rPr>
          <w:rStyle w:val="comment0cpp"/>
          <w:color w:val="00000A"/>
          <w:lang w:val="uk-UA"/>
        </w:rPr>
        <w:t>days.</w:t>
      </w:r>
      <w:r w:rsidRPr="00DB56AD">
        <w:rPr>
          <w:rStyle w:val="member0cpp"/>
          <w:lang w:val="uk-UA"/>
        </w:rPr>
        <w:t>year</w:t>
      </w:r>
      <w:proofErr w:type="spellEnd"/>
      <w:r w:rsidRPr="00DB56AD">
        <w:rPr>
          <w:rStyle w:val="comment0cpp"/>
          <w:color w:val="00000A"/>
          <w:lang w:val="uk-UA"/>
        </w:rPr>
        <w:t xml:space="preserve"> </w:t>
      </w:r>
      <w:r w:rsidRPr="00DB56AD">
        <w:rPr>
          <w:rStyle w:val="symbol1cpp"/>
          <w:lang w:val="uk-UA"/>
        </w:rPr>
        <w:t>=</w:t>
      </w:r>
      <w:r w:rsidRPr="00DB56AD">
        <w:rPr>
          <w:rStyle w:val="comment0cpp"/>
          <w:color w:val="00000A"/>
          <w:lang w:val="uk-UA"/>
        </w:rPr>
        <w:t xml:space="preserve"> </w:t>
      </w:r>
      <w:r w:rsidRPr="00DB56AD">
        <w:rPr>
          <w:rStyle w:val="numbercpp"/>
          <w:lang w:val="uk-UA"/>
        </w:rPr>
        <w:t>201</w:t>
      </w:r>
      <w:r w:rsidR="00992417" w:rsidRPr="00DB56AD">
        <w:rPr>
          <w:rStyle w:val="numbercpp"/>
          <w:lang w:val="uk-UA"/>
        </w:rPr>
        <w:t>9</w:t>
      </w:r>
      <w:r w:rsidRPr="00DB56AD">
        <w:rPr>
          <w:rStyle w:val="numbercpp"/>
          <w:lang w:val="uk-UA"/>
        </w:rPr>
        <w:t>;</w:t>
      </w:r>
    </w:p>
    <w:p w:rsidR="00730CD6" w:rsidRPr="00DB56AD" w:rsidRDefault="003033D8">
      <w:pPr>
        <w:ind w:firstLine="0"/>
        <w:rPr>
          <w:rStyle w:val="comment0cpp"/>
          <w:color w:val="00000A"/>
          <w:lang w:val="uk-UA"/>
        </w:rPr>
      </w:pPr>
      <w:r w:rsidRPr="00DB56AD">
        <w:rPr>
          <w:rStyle w:val="comment0cpp"/>
          <w:color w:val="00000A"/>
          <w:lang w:val="uk-UA"/>
        </w:rPr>
        <w:t>або можливо задати початкові значення відразу при оголошенні змінної:</w:t>
      </w:r>
    </w:p>
    <w:p w:rsidR="00730CD6" w:rsidRPr="00DB56AD" w:rsidRDefault="003033D8">
      <w:pPr>
        <w:pStyle w:val="aa"/>
        <w:rPr>
          <w:rStyle w:val="symbol4cpp"/>
          <w:color w:val="00000A"/>
          <w:lang w:val="uk-UA"/>
        </w:rPr>
      </w:pPr>
      <w:proofErr w:type="spellStart"/>
      <w:r w:rsidRPr="00DB56AD">
        <w:rPr>
          <w:rStyle w:val="comment0cpp"/>
          <w:color w:val="00000A"/>
          <w:lang w:val="uk-UA"/>
        </w:rPr>
        <w:t>date</w:t>
      </w:r>
      <w:proofErr w:type="spellEnd"/>
      <w:r w:rsidRPr="00DB56AD">
        <w:rPr>
          <w:rStyle w:val="comment0cpp"/>
          <w:color w:val="00000A"/>
          <w:lang w:val="uk-UA"/>
        </w:rPr>
        <w:t xml:space="preserve"> </w:t>
      </w:r>
      <w:proofErr w:type="spellStart"/>
      <w:r w:rsidRPr="00DB56AD">
        <w:rPr>
          <w:rStyle w:val="comment0cpp"/>
          <w:color w:val="00000A"/>
          <w:lang w:val="uk-UA"/>
        </w:rPr>
        <w:t>days</w:t>
      </w:r>
      <w:proofErr w:type="spellEnd"/>
      <w:r w:rsidRPr="00DB56AD">
        <w:rPr>
          <w:rStyle w:val="comment0cpp"/>
          <w:color w:val="00000A"/>
          <w:lang w:val="uk-UA"/>
        </w:rPr>
        <w:t xml:space="preserve"> </w:t>
      </w:r>
      <w:r w:rsidRPr="00DB56AD">
        <w:rPr>
          <w:rStyle w:val="symbol1cpp"/>
          <w:lang w:val="uk-UA"/>
        </w:rPr>
        <w:t>=</w:t>
      </w:r>
      <w:r w:rsidRPr="00DB56AD">
        <w:rPr>
          <w:rStyle w:val="comment0cpp"/>
          <w:color w:val="00000A"/>
          <w:lang w:val="uk-UA"/>
        </w:rPr>
        <w:t xml:space="preserve"> </w:t>
      </w:r>
      <w:r w:rsidRPr="00DB56AD">
        <w:rPr>
          <w:rStyle w:val="symbol0cpp"/>
          <w:lang w:val="uk-UA"/>
        </w:rPr>
        <w:t>{20</w:t>
      </w:r>
      <w:r w:rsidRPr="00DB56AD">
        <w:rPr>
          <w:rStyle w:val="comment0cpp"/>
          <w:color w:val="00000A"/>
          <w:lang w:val="uk-UA"/>
        </w:rPr>
        <w:t xml:space="preserve">, </w:t>
      </w:r>
      <w:r w:rsidRPr="00DB56AD">
        <w:rPr>
          <w:rStyle w:val="numbercpp"/>
          <w:lang w:val="uk-UA"/>
        </w:rPr>
        <w:t>11</w:t>
      </w:r>
      <w:r w:rsidRPr="00DB56AD">
        <w:rPr>
          <w:rStyle w:val="comment0cpp"/>
          <w:color w:val="00000A"/>
          <w:lang w:val="uk-UA"/>
        </w:rPr>
        <w:t xml:space="preserve">, </w:t>
      </w:r>
      <w:r w:rsidR="00992417" w:rsidRPr="00DB56AD">
        <w:rPr>
          <w:rStyle w:val="numbercpp"/>
          <w:lang w:val="uk-UA"/>
        </w:rPr>
        <w:t>2019</w:t>
      </w:r>
      <w:r w:rsidRPr="00DB56AD">
        <w:rPr>
          <w:rStyle w:val="numbercpp"/>
          <w:lang w:val="uk-UA"/>
        </w:rPr>
        <w:t>};</w:t>
      </w:r>
    </w:p>
    <w:p w:rsidR="00730CD6" w:rsidRPr="00DB56AD" w:rsidRDefault="003033D8">
      <w:pPr>
        <w:rPr>
          <w:rStyle w:val="symbol4cpp"/>
          <w:color w:val="00000A"/>
          <w:lang w:val="uk-UA"/>
        </w:rPr>
      </w:pPr>
      <w:r w:rsidRPr="00DB56AD">
        <w:rPr>
          <w:rStyle w:val="symbol4cpp"/>
          <w:color w:val="00000A"/>
          <w:lang w:val="uk-UA"/>
        </w:rPr>
        <w:t>Створе</w:t>
      </w:r>
      <w:r w:rsidR="00992417" w:rsidRPr="00DB56AD">
        <w:rPr>
          <w:rStyle w:val="symbol4cpp"/>
          <w:color w:val="00000A"/>
          <w:lang w:val="uk-UA"/>
        </w:rPr>
        <w:t>ння масиву структур має такий самий</w:t>
      </w:r>
      <w:r w:rsidRPr="00DB56AD">
        <w:rPr>
          <w:rStyle w:val="symbol4cpp"/>
          <w:color w:val="00000A"/>
          <w:lang w:val="uk-UA"/>
        </w:rPr>
        <w:t xml:space="preserve"> синтаксис, як і масиву елементів атомарного т</w:t>
      </w:r>
      <w:r w:rsidRPr="00DB56AD">
        <w:rPr>
          <w:rStyle w:val="symbol4cpp"/>
          <w:color w:val="00000A"/>
          <w:lang w:val="uk-UA"/>
        </w:rPr>
        <w:t>и</w:t>
      </w:r>
      <w:r w:rsidRPr="00DB56AD">
        <w:rPr>
          <w:rStyle w:val="symbol4cpp"/>
          <w:color w:val="00000A"/>
          <w:lang w:val="uk-UA"/>
        </w:rPr>
        <w:t>пу:</w:t>
      </w:r>
    </w:p>
    <w:p w:rsidR="00730CD6" w:rsidRPr="00DB56AD" w:rsidRDefault="003033D8">
      <w:pPr>
        <w:pStyle w:val="aa"/>
        <w:rPr>
          <w:rStyle w:val="symbol4cpp"/>
          <w:color w:val="00000A"/>
          <w:lang w:val="uk-UA"/>
        </w:rPr>
      </w:pPr>
      <w:proofErr w:type="spellStart"/>
      <w:r w:rsidRPr="00DB56AD">
        <w:rPr>
          <w:rStyle w:val="symbol4cpp"/>
          <w:color w:val="00000A"/>
          <w:lang w:val="uk-UA"/>
        </w:rPr>
        <w:t>date</w:t>
      </w:r>
      <w:proofErr w:type="spellEnd"/>
      <w:r w:rsidRPr="00DB56AD">
        <w:rPr>
          <w:rStyle w:val="symbol4cpp"/>
          <w:color w:val="00000A"/>
          <w:lang w:val="uk-UA"/>
        </w:rPr>
        <w:t xml:space="preserve"> </w:t>
      </w:r>
      <w:proofErr w:type="spellStart"/>
      <w:r w:rsidRPr="00DB56AD">
        <w:rPr>
          <w:rStyle w:val="symbol4cpp"/>
          <w:color w:val="00000A"/>
          <w:lang w:val="uk-UA"/>
        </w:rPr>
        <w:t>days_array</w:t>
      </w:r>
      <w:proofErr w:type="spellEnd"/>
      <w:r w:rsidRPr="00DB56AD">
        <w:rPr>
          <w:rStyle w:val="symbol0cpp"/>
          <w:lang w:val="uk-UA"/>
        </w:rPr>
        <w:t>[20];</w:t>
      </w:r>
      <w:r w:rsidRPr="00DB56AD">
        <w:rPr>
          <w:rStyle w:val="symbol4cpp"/>
          <w:color w:val="00000A"/>
          <w:lang w:val="uk-UA"/>
        </w:rPr>
        <w:t xml:space="preserve"> </w:t>
      </w:r>
      <w:r w:rsidRPr="00DB56AD">
        <w:rPr>
          <w:rStyle w:val="comment0cpp"/>
          <w:lang w:val="uk-UA"/>
        </w:rPr>
        <w:t xml:space="preserve">// Масив типу </w:t>
      </w:r>
      <w:proofErr w:type="spellStart"/>
      <w:r w:rsidRPr="00DB56AD">
        <w:rPr>
          <w:rStyle w:val="comment0cpp"/>
          <w:lang w:val="uk-UA"/>
        </w:rPr>
        <w:t>date</w:t>
      </w:r>
      <w:proofErr w:type="spellEnd"/>
      <w:r w:rsidRPr="00DB56AD">
        <w:rPr>
          <w:rStyle w:val="comment0cpp"/>
          <w:lang w:val="uk-UA"/>
        </w:rPr>
        <w:t xml:space="preserve"> з 20 елементів</w:t>
      </w:r>
    </w:p>
    <w:p w:rsidR="00730CD6" w:rsidRPr="00DB56AD" w:rsidRDefault="003033D8">
      <w:pPr>
        <w:pStyle w:val="aa"/>
        <w:rPr>
          <w:rStyle w:val="comment0cpp"/>
          <w:color w:val="00000A"/>
          <w:lang w:val="uk-UA"/>
        </w:rPr>
      </w:pPr>
      <w:proofErr w:type="spellStart"/>
      <w:r w:rsidRPr="00DB56AD">
        <w:rPr>
          <w:rStyle w:val="symbol4cpp"/>
          <w:color w:val="00000A"/>
          <w:lang w:val="uk-UA"/>
        </w:rPr>
        <w:t>date</w:t>
      </w:r>
      <w:proofErr w:type="spellEnd"/>
      <w:r w:rsidRPr="00DB56AD">
        <w:rPr>
          <w:rStyle w:val="symbol2cpp"/>
          <w:lang w:val="uk-UA"/>
        </w:rPr>
        <w:t>*</w:t>
      </w:r>
      <w:r w:rsidRPr="00DB56AD">
        <w:rPr>
          <w:rStyle w:val="symbol4cpp"/>
          <w:color w:val="00000A"/>
          <w:lang w:val="uk-UA"/>
        </w:rPr>
        <w:t xml:space="preserve"> </w:t>
      </w:r>
      <w:proofErr w:type="spellStart"/>
      <w:r w:rsidRPr="00DB56AD">
        <w:rPr>
          <w:rStyle w:val="symbol4cpp"/>
          <w:color w:val="00000A"/>
          <w:lang w:val="uk-UA"/>
        </w:rPr>
        <w:t>days_dyn_array</w:t>
      </w:r>
      <w:proofErr w:type="spellEnd"/>
      <w:r w:rsidRPr="00DB56AD">
        <w:rPr>
          <w:rStyle w:val="symbol4cpp"/>
          <w:color w:val="00000A"/>
          <w:lang w:val="uk-UA"/>
        </w:rPr>
        <w:t xml:space="preserve"> </w:t>
      </w:r>
      <w:r w:rsidRPr="00DB56AD">
        <w:rPr>
          <w:rStyle w:val="symbol1cpp"/>
          <w:lang w:val="uk-UA"/>
        </w:rPr>
        <w:t>=</w:t>
      </w:r>
      <w:r w:rsidRPr="00DB56AD">
        <w:rPr>
          <w:rStyle w:val="symbol4cpp"/>
          <w:color w:val="00000A"/>
          <w:lang w:val="uk-UA"/>
        </w:rPr>
        <w:t xml:space="preserve"> </w:t>
      </w:r>
      <w:proofErr w:type="spellStart"/>
      <w:r w:rsidRPr="00DB56AD">
        <w:rPr>
          <w:rStyle w:val="keyword2cpp"/>
          <w:lang w:val="uk-UA"/>
        </w:rPr>
        <w:t>new</w:t>
      </w:r>
      <w:proofErr w:type="spellEnd"/>
      <w:r w:rsidRPr="00DB56AD">
        <w:rPr>
          <w:rStyle w:val="symbol4cpp"/>
          <w:color w:val="00000A"/>
          <w:lang w:val="uk-UA"/>
        </w:rPr>
        <w:t xml:space="preserve"> </w:t>
      </w:r>
      <w:proofErr w:type="spellStart"/>
      <w:r w:rsidRPr="00DB56AD">
        <w:rPr>
          <w:rStyle w:val="symbol4cpp"/>
          <w:color w:val="00000A"/>
          <w:lang w:val="uk-UA"/>
        </w:rPr>
        <w:t>date</w:t>
      </w:r>
      <w:proofErr w:type="spellEnd"/>
      <w:r w:rsidRPr="00DB56AD">
        <w:rPr>
          <w:rStyle w:val="symbol0cpp"/>
          <w:lang w:val="uk-UA"/>
        </w:rPr>
        <w:t>[20];</w:t>
      </w:r>
      <w:r w:rsidRPr="00DB56AD">
        <w:rPr>
          <w:rStyle w:val="symbol4cpp"/>
          <w:color w:val="00000A"/>
          <w:lang w:val="uk-UA"/>
        </w:rPr>
        <w:t xml:space="preserve"> </w:t>
      </w:r>
      <w:r w:rsidRPr="00DB56AD">
        <w:rPr>
          <w:rStyle w:val="comment0cpp"/>
          <w:lang w:val="uk-UA"/>
        </w:rPr>
        <w:t>// Динамічний масив</w:t>
      </w:r>
    </w:p>
    <w:p w:rsidR="00730CD6" w:rsidRPr="00DB56AD" w:rsidRDefault="00992417">
      <w:pPr>
        <w:rPr>
          <w:rStyle w:val="comment0cpp"/>
          <w:color w:val="00000A"/>
          <w:lang w:val="uk-UA"/>
        </w:rPr>
      </w:pPr>
      <w:r w:rsidRPr="00DB56AD">
        <w:rPr>
          <w:rStyle w:val="comment0cpp"/>
          <w:color w:val="00000A"/>
          <w:lang w:val="uk-UA"/>
        </w:rPr>
        <w:t>Робота з покажчиком на структуру</w:t>
      </w:r>
      <w:r w:rsidR="003033D8" w:rsidRPr="00DB56AD">
        <w:rPr>
          <w:rStyle w:val="comment0cpp"/>
          <w:color w:val="00000A"/>
          <w:lang w:val="uk-UA"/>
        </w:rPr>
        <w:t xml:space="preserve"> має деякі особливості: формально, для того, що б звернут</w:t>
      </w:r>
      <w:r w:rsidR="003033D8" w:rsidRPr="00DB56AD">
        <w:rPr>
          <w:rStyle w:val="comment0cpp"/>
          <w:color w:val="00000A"/>
          <w:lang w:val="uk-UA"/>
        </w:rPr>
        <w:t>и</w:t>
      </w:r>
      <w:r w:rsidR="003033D8" w:rsidRPr="00DB56AD">
        <w:rPr>
          <w:rStyle w:val="comment0cpp"/>
          <w:color w:val="00000A"/>
          <w:lang w:val="uk-UA"/>
        </w:rPr>
        <w:t xml:space="preserve">ся до поля структури через покажчик, </w:t>
      </w:r>
      <w:r w:rsidRPr="00DB56AD">
        <w:rPr>
          <w:rStyle w:val="comment0cpp"/>
          <w:color w:val="00000A"/>
          <w:lang w:val="uk-UA"/>
        </w:rPr>
        <w:t>його</w:t>
      </w:r>
      <w:r w:rsidR="003033D8" w:rsidRPr="00DB56AD">
        <w:rPr>
          <w:rStyle w:val="comment0cpp"/>
          <w:color w:val="00000A"/>
          <w:lang w:val="uk-UA"/>
        </w:rPr>
        <w:t xml:space="preserve"> необхідно </w:t>
      </w:r>
      <w:proofErr w:type="spellStart"/>
      <w:r w:rsidR="003033D8" w:rsidRPr="00DB56AD">
        <w:rPr>
          <w:rStyle w:val="comment0cpp"/>
          <w:color w:val="00000A"/>
          <w:lang w:val="uk-UA"/>
        </w:rPr>
        <w:t>р</w:t>
      </w:r>
      <w:r w:rsidRPr="00DB56AD">
        <w:rPr>
          <w:rStyle w:val="comment0cpp"/>
          <w:color w:val="00000A"/>
          <w:lang w:val="uk-UA"/>
        </w:rPr>
        <w:t>оз</w:t>
      </w:r>
      <w:r w:rsidR="00AC14B0">
        <w:rPr>
          <w:rStyle w:val="comment0cpp"/>
          <w:color w:val="00000A"/>
          <w:lang w:val="uk-UA"/>
        </w:rPr>
        <w:t>і</w:t>
      </w:r>
      <w:r w:rsidRPr="00DB56AD">
        <w:rPr>
          <w:rStyle w:val="comment0cpp"/>
          <w:color w:val="00000A"/>
          <w:lang w:val="uk-UA"/>
        </w:rPr>
        <w:t>менувати</w:t>
      </w:r>
      <w:proofErr w:type="spellEnd"/>
      <w:r w:rsidR="003033D8" w:rsidRPr="00DB56AD">
        <w:rPr>
          <w:rStyle w:val="comment0cpp"/>
          <w:color w:val="00000A"/>
          <w:lang w:val="uk-UA"/>
        </w:rPr>
        <w:t xml:space="preserve"> за допомогою операції </w:t>
      </w:r>
      <w:r w:rsidR="003033D8" w:rsidRPr="00DB56AD">
        <w:rPr>
          <w:rStyle w:val="comment0cpp"/>
          <w:b/>
          <w:color w:val="00000A"/>
          <w:lang w:val="uk-UA"/>
        </w:rPr>
        <w:t>*</w:t>
      </w:r>
      <w:r w:rsidR="003033D8" w:rsidRPr="00DB56AD">
        <w:rPr>
          <w:rStyle w:val="comment0cpp"/>
          <w:color w:val="00000A"/>
          <w:lang w:val="uk-UA"/>
        </w:rPr>
        <w:t>, а потім, скористатися оператором</w:t>
      </w:r>
      <w:r w:rsidRPr="00DB56AD">
        <w:rPr>
          <w:rStyle w:val="comment0cpp"/>
          <w:color w:val="00000A"/>
          <w:lang w:val="uk-UA"/>
        </w:rPr>
        <w:t xml:space="preserve"> </w:t>
      </w:r>
      <w:r w:rsidR="003033D8" w:rsidRPr="00DB56AD">
        <w:rPr>
          <w:rStyle w:val="comment0cpp"/>
          <w:b/>
          <w:color w:val="00000A"/>
          <w:sz w:val="28"/>
          <w:lang w:val="uk-UA"/>
        </w:rPr>
        <w:t>.</w:t>
      </w:r>
      <w:r w:rsidRPr="00DB56AD">
        <w:rPr>
          <w:rStyle w:val="comment0cpp"/>
          <w:color w:val="00000A"/>
          <w:lang w:val="uk-UA"/>
        </w:rPr>
        <w:t xml:space="preserve"> (точка</w:t>
      </w:r>
      <w:r w:rsidR="003033D8" w:rsidRPr="00DB56AD">
        <w:rPr>
          <w:rStyle w:val="comment0cpp"/>
          <w:color w:val="00000A"/>
          <w:lang w:val="uk-UA"/>
        </w:rPr>
        <w:t xml:space="preserve">). </w:t>
      </w:r>
      <w:r w:rsidRPr="00DB56AD">
        <w:rPr>
          <w:rStyle w:val="comment0cpp"/>
          <w:color w:val="00000A"/>
          <w:lang w:val="uk-UA"/>
        </w:rPr>
        <w:t>Н</w:t>
      </w:r>
      <w:r w:rsidR="003033D8" w:rsidRPr="00DB56AD">
        <w:rPr>
          <w:rStyle w:val="comment0cpp"/>
          <w:color w:val="00000A"/>
          <w:lang w:val="uk-UA"/>
        </w:rPr>
        <w:t>априклад:</w:t>
      </w:r>
    </w:p>
    <w:p w:rsidR="00730CD6" w:rsidRPr="00DB56AD" w:rsidRDefault="003033D8">
      <w:pPr>
        <w:pStyle w:val="aa"/>
        <w:rPr>
          <w:rStyle w:val="comment0cpp"/>
          <w:color w:val="00000A"/>
          <w:lang w:val="uk-UA"/>
        </w:rPr>
      </w:pPr>
      <w:proofErr w:type="spellStart"/>
      <w:r w:rsidRPr="00DB56AD">
        <w:rPr>
          <w:rStyle w:val="comment0cpp"/>
          <w:color w:val="00000A"/>
          <w:lang w:val="uk-UA"/>
        </w:rPr>
        <w:t>date</w:t>
      </w:r>
      <w:proofErr w:type="spellEnd"/>
      <w:r w:rsidRPr="00DB56AD">
        <w:rPr>
          <w:rStyle w:val="comment0cpp"/>
          <w:color w:val="00000A"/>
          <w:lang w:val="uk-UA"/>
        </w:rPr>
        <w:t xml:space="preserve"> </w:t>
      </w:r>
      <w:proofErr w:type="spellStart"/>
      <w:r w:rsidRPr="00DB56AD">
        <w:rPr>
          <w:rStyle w:val="comment0cpp"/>
          <w:color w:val="00000A"/>
          <w:lang w:val="uk-UA"/>
        </w:rPr>
        <w:t>days</w:t>
      </w:r>
      <w:proofErr w:type="spellEnd"/>
      <w:r w:rsidRPr="00DB56AD">
        <w:rPr>
          <w:rStyle w:val="symbol4cpp"/>
          <w:lang w:val="uk-UA"/>
        </w:rPr>
        <w:t>;</w:t>
      </w:r>
    </w:p>
    <w:p w:rsidR="00730CD6" w:rsidRPr="00DB56AD" w:rsidRDefault="003033D8">
      <w:pPr>
        <w:pStyle w:val="aa"/>
        <w:rPr>
          <w:rStyle w:val="symbol0cpp"/>
          <w:lang w:val="uk-UA"/>
        </w:rPr>
      </w:pPr>
      <w:proofErr w:type="spellStart"/>
      <w:r w:rsidRPr="00DB56AD">
        <w:rPr>
          <w:rStyle w:val="comment0cpp"/>
          <w:color w:val="00000A"/>
          <w:lang w:val="uk-UA"/>
        </w:rPr>
        <w:t>date</w:t>
      </w:r>
      <w:proofErr w:type="spellEnd"/>
      <w:r w:rsidRPr="00DB56AD">
        <w:rPr>
          <w:rStyle w:val="symbol2cpp"/>
          <w:lang w:val="uk-UA"/>
        </w:rPr>
        <w:t>*</w:t>
      </w:r>
      <w:r w:rsidRPr="00DB56AD">
        <w:rPr>
          <w:rStyle w:val="comment0cpp"/>
          <w:color w:val="00000A"/>
          <w:lang w:val="uk-UA"/>
        </w:rPr>
        <w:t xml:space="preserve"> </w:t>
      </w:r>
      <w:proofErr w:type="spellStart"/>
      <w:r w:rsidRPr="00DB56AD">
        <w:rPr>
          <w:rStyle w:val="comment0cpp"/>
          <w:color w:val="00000A"/>
          <w:lang w:val="uk-UA"/>
        </w:rPr>
        <w:t>pdays</w:t>
      </w:r>
      <w:proofErr w:type="spellEnd"/>
      <w:r w:rsidRPr="00DB56AD">
        <w:rPr>
          <w:rStyle w:val="comment0cpp"/>
          <w:color w:val="00000A"/>
          <w:lang w:val="uk-UA"/>
        </w:rPr>
        <w:t xml:space="preserve"> </w:t>
      </w:r>
      <w:r w:rsidRPr="00DB56AD">
        <w:rPr>
          <w:rStyle w:val="symbol1cpp"/>
          <w:lang w:val="uk-UA"/>
        </w:rPr>
        <w:t>=</w:t>
      </w:r>
      <w:r w:rsidRPr="00DB56AD">
        <w:rPr>
          <w:rStyle w:val="comment0cpp"/>
          <w:color w:val="00000A"/>
          <w:lang w:val="uk-UA"/>
        </w:rPr>
        <w:t xml:space="preserve"> </w:t>
      </w:r>
      <w:r w:rsidRPr="00DB56AD">
        <w:rPr>
          <w:rStyle w:val="symbol3cpp"/>
          <w:lang w:val="uk-UA"/>
        </w:rPr>
        <w:t>&amp;</w:t>
      </w:r>
      <w:proofErr w:type="spellStart"/>
      <w:r w:rsidRPr="00DB56AD">
        <w:rPr>
          <w:rStyle w:val="comment0cpp"/>
          <w:color w:val="00000A"/>
          <w:lang w:val="uk-UA"/>
        </w:rPr>
        <w:t>days</w:t>
      </w:r>
      <w:proofErr w:type="spellEnd"/>
      <w:r w:rsidRPr="00DB56AD">
        <w:rPr>
          <w:rStyle w:val="symbol4cpp"/>
          <w:lang w:val="uk-UA"/>
        </w:rPr>
        <w:t>; // Покажчик на структуру</w:t>
      </w:r>
    </w:p>
    <w:p w:rsidR="00730CD6" w:rsidRPr="00DB56AD" w:rsidRDefault="003033D8">
      <w:pPr>
        <w:pStyle w:val="aa"/>
        <w:rPr>
          <w:rStyle w:val="symbol4cpp"/>
          <w:color w:val="00000A"/>
          <w:lang w:val="uk-UA"/>
        </w:rPr>
      </w:pPr>
      <w:r w:rsidRPr="00DB56AD">
        <w:rPr>
          <w:rStyle w:val="symbol0cpp"/>
          <w:lang w:val="uk-UA"/>
        </w:rPr>
        <w:t>(*</w:t>
      </w:r>
      <w:proofErr w:type="spellStart"/>
      <w:r w:rsidRPr="00DB56AD">
        <w:rPr>
          <w:rStyle w:val="comment0cpp"/>
          <w:color w:val="00000A"/>
          <w:lang w:val="uk-UA"/>
        </w:rPr>
        <w:t>pdays</w:t>
      </w:r>
      <w:proofErr w:type="spellEnd"/>
      <w:r w:rsidRPr="00DB56AD">
        <w:rPr>
          <w:rStyle w:val="symbol0cpp"/>
          <w:lang w:val="uk-UA"/>
        </w:rPr>
        <w:t>)</w:t>
      </w:r>
      <w:proofErr w:type="spellStart"/>
      <w:r w:rsidRPr="00DB56AD">
        <w:rPr>
          <w:rStyle w:val="comment0cpp"/>
          <w:color w:val="00000A"/>
          <w:lang w:val="uk-UA"/>
        </w:rPr>
        <w:t>.</w:t>
      </w:r>
      <w:r w:rsidRPr="00DB56AD">
        <w:rPr>
          <w:rStyle w:val="member0cpp"/>
          <w:lang w:val="uk-UA"/>
        </w:rPr>
        <w:t>day</w:t>
      </w:r>
      <w:proofErr w:type="spellEnd"/>
      <w:r w:rsidRPr="00DB56AD">
        <w:rPr>
          <w:rStyle w:val="comment0cpp"/>
          <w:color w:val="00000A"/>
          <w:lang w:val="uk-UA"/>
        </w:rPr>
        <w:t xml:space="preserve"> </w:t>
      </w:r>
      <w:r w:rsidRPr="00DB56AD">
        <w:rPr>
          <w:rStyle w:val="symbol1cpp"/>
          <w:lang w:val="uk-UA"/>
        </w:rPr>
        <w:t>=</w:t>
      </w:r>
      <w:r w:rsidRPr="00DB56AD">
        <w:rPr>
          <w:rStyle w:val="comment0cpp"/>
          <w:color w:val="00000A"/>
          <w:lang w:val="uk-UA"/>
        </w:rPr>
        <w:t xml:space="preserve"> </w:t>
      </w:r>
      <w:r w:rsidRPr="00DB56AD">
        <w:rPr>
          <w:rStyle w:val="numbercpp"/>
          <w:lang w:val="uk-UA"/>
        </w:rPr>
        <w:t>6;</w:t>
      </w:r>
    </w:p>
    <w:p w:rsidR="00730CD6" w:rsidRPr="00DB56AD" w:rsidRDefault="003033D8">
      <w:pPr>
        <w:rPr>
          <w:rStyle w:val="symbol4cpp"/>
          <w:color w:val="00000A"/>
          <w:lang w:val="uk-UA"/>
        </w:rPr>
      </w:pPr>
      <w:r w:rsidRPr="00DB56AD">
        <w:rPr>
          <w:rStyle w:val="symbol4cpp"/>
          <w:color w:val="00000A"/>
          <w:lang w:val="uk-UA"/>
        </w:rPr>
        <w:t xml:space="preserve">Звернення до поля структури шляхом використання оператора </w:t>
      </w:r>
      <w:proofErr w:type="spellStart"/>
      <w:r w:rsidRPr="00DB56AD">
        <w:rPr>
          <w:rStyle w:val="symbol4cpp"/>
          <w:color w:val="00000A"/>
          <w:lang w:val="uk-UA"/>
        </w:rPr>
        <w:t>р</w:t>
      </w:r>
      <w:r w:rsidR="00992417" w:rsidRPr="00DB56AD">
        <w:rPr>
          <w:rStyle w:val="symbol4cpp"/>
          <w:color w:val="00000A"/>
          <w:lang w:val="uk-UA"/>
        </w:rPr>
        <w:t>о</w:t>
      </w:r>
      <w:r w:rsidRPr="00DB56AD">
        <w:rPr>
          <w:rStyle w:val="symbol4cpp"/>
          <w:color w:val="00000A"/>
          <w:lang w:val="uk-UA"/>
        </w:rPr>
        <w:t>з</w:t>
      </w:r>
      <w:r w:rsidR="00992417" w:rsidRPr="00DB56AD">
        <w:rPr>
          <w:rStyle w:val="symbol4cpp"/>
          <w:color w:val="00000A"/>
          <w:lang w:val="uk-UA"/>
        </w:rPr>
        <w:t>і</w:t>
      </w:r>
      <w:r w:rsidRPr="00DB56AD">
        <w:rPr>
          <w:rStyle w:val="symbol4cpp"/>
          <w:color w:val="00000A"/>
          <w:lang w:val="uk-UA"/>
        </w:rPr>
        <w:t>мен</w:t>
      </w:r>
      <w:r w:rsidR="00992417" w:rsidRPr="00DB56AD">
        <w:rPr>
          <w:rStyle w:val="symbol4cpp"/>
          <w:color w:val="00000A"/>
          <w:lang w:val="uk-UA"/>
        </w:rPr>
        <w:t>ування</w:t>
      </w:r>
      <w:proofErr w:type="spellEnd"/>
      <w:r w:rsidRPr="00DB56AD">
        <w:rPr>
          <w:rStyle w:val="symbol4cpp"/>
          <w:color w:val="00000A"/>
          <w:lang w:val="uk-UA"/>
        </w:rPr>
        <w:t xml:space="preserve"> (</w:t>
      </w:r>
      <w:r w:rsidRPr="00DB56AD">
        <w:rPr>
          <w:rStyle w:val="symbol4cpp"/>
          <w:b/>
          <w:color w:val="00000A"/>
          <w:lang w:val="uk-UA"/>
        </w:rPr>
        <w:t>*</w:t>
      </w:r>
      <w:r w:rsidRPr="00DB56AD">
        <w:rPr>
          <w:rStyle w:val="symbol4cpp"/>
          <w:color w:val="00000A"/>
          <w:lang w:val="uk-UA"/>
        </w:rPr>
        <w:t>) і точки можна спростити,</w:t>
      </w:r>
      <w:r w:rsidR="00992417" w:rsidRPr="00DB56AD">
        <w:rPr>
          <w:rStyle w:val="symbol4cpp"/>
          <w:color w:val="00000A"/>
          <w:lang w:val="uk-UA"/>
        </w:rPr>
        <w:t xml:space="preserve"> за</w:t>
      </w:r>
      <w:r w:rsidRPr="00DB56AD">
        <w:rPr>
          <w:rStyle w:val="symbol4cpp"/>
          <w:color w:val="00000A"/>
          <w:lang w:val="uk-UA"/>
        </w:rPr>
        <w:t xml:space="preserve"> </w:t>
      </w:r>
      <w:r w:rsidR="00992417" w:rsidRPr="00DB56AD">
        <w:rPr>
          <w:rStyle w:val="symbol4cpp"/>
          <w:color w:val="00000A"/>
          <w:lang w:val="uk-UA"/>
        </w:rPr>
        <w:t>рахунок застосування</w:t>
      </w:r>
      <w:r w:rsidRPr="00DB56AD">
        <w:rPr>
          <w:rStyle w:val="symbol4cpp"/>
          <w:color w:val="00000A"/>
          <w:lang w:val="uk-UA"/>
        </w:rPr>
        <w:t xml:space="preserve"> оператора </w:t>
      </w:r>
      <w:r w:rsidRPr="00DB56AD">
        <w:rPr>
          <w:rStyle w:val="symbol4cpp"/>
          <w:b/>
          <w:color w:val="00000A"/>
          <w:lang w:val="uk-UA"/>
        </w:rPr>
        <w:t>-&gt;</w:t>
      </w:r>
      <w:r w:rsidRPr="00DB56AD">
        <w:rPr>
          <w:rStyle w:val="symbol4cpp"/>
          <w:color w:val="00000A"/>
          <w:lang w:val="uk-UA"/>
        </w:rPr>
        <w:t xml:space="preserve"> (стрілка, вона складається з символу мінус і біл</w:t>
      </w:r>
      <w:r w:rsidRPr="00DB56AD">
        <w:rPr>
          <w:rStyle w:val="symbol4cpp"/>
          <w:color w:val="00000A"/>
          <w:lang w:val="uk-UA"/>
        </w:rPr>
        <w:t>ь</w:t>
      </w:r>
      <w:r w:rsidRPr="00DB56AD">
        <w:rPr>
          <w:rStyle w:val="symbol4cpp"/>
          <w:color w:val="00000A"/>
          <w:lang w:val="uk-UA"/>
        </w:rPr>
        <w:t>ше). Оператор ст</w:t>
      </w:r>
      <w:r w:rsidR="00992417" w:rsidRPr="00DB56AD">
        <w:rPr>
          <w:rStyle w:val="symbol4cpp"/>
          <w:color w:val="00000A"/>
          <w:lang w:val="uk-UA"/>
        </w:rPr>
        <w:t xml:space="preserve">рілка включає в себе операції </w:t>
      </w:r>
      <w:proofErr w:type="spellStart"/>
      <w:r w:rsidR="00992417" w:rsidRPr="00DB56AD">
        <w:rPr>
          <w:rStyle w:val="symbol4cpp"/>
          <w:color w:val="00000A"/>
          <w:lang w:val="uk-UA"/>
        </w:rPr>
        <w:t>розіменуванн</w:t>
      </w:r>
      <w:r w:rsidRPr="00DB56AD">
        <w:rPr>
          <w:rStyle w:val="symbol4cpp"/>
          <w:color w:val="00000A"/>
          <w:lang w:val="uk-UA"/>
        </w:rPr>
        <w:t>я</w:t>
      </w:r>
      <w:proofErr w:type="spellEnd"/>
      <w:r w:rsidRPr="00DB56AD">
        <w:rPr>
          <w:rStyle w:val="symbol4cpp"/>
          <w:color w:val="00000A"/>
          <w:lang w:val="uk-UA"/>
        </w:rPr>
        <w:t xml:space="preserve"> і точку. Таким чином</w:t>
      </w:r>
      <w:r w:rsidR="00992417" w:rsidRPr="00DB56AD">
        <w:rPr>
          <w:rStyle w:val="symbol4cpp"/>
          <w:color w:val="00000A"/>
          <w:lang w:val="uk-UA"/>
        </w:rPr>
        <w:t>,</w:t>
      </w:r>
      <w:r w:rsidRPr="00DB56AD">
        <w:rPr>
          <w:rStyle w:val="symbol4cpp"/>
          <w:color w:val="00000A"/>
          <w:lang w:val="uk-UA"/>
        </w:rPr>
        <w:t xml:space="preserve"> останній приклад може бути перетворений:</w:t>
      </w:r>
    </w:p>
    <w:p w:rsidR="00730CD6" w:rsidRPr="00DB56AD" w:rsidRDefault="003033D8">
      <w:pPr>
        <w:pStyle w:val="aa"/>
        <w:rPr>
          <w:rStyle w:val="symbol4cpp"/>
          <w:color w:val="00000A"/>
          <w:lang w:val="uk-UA"/>
        </w:rPr>
      </w:pPr>
      <w:proofErr w:type="spellStart"/>
      <w:r w:rsidRPr="00DB56AD">
        <w:rPr>
          <w:rStyle w:val="symbol4cpp"/>
          <w:color w:val="00000A"/>
          <w:lang w:val="uk-UA"/>
        </w:rPr>
        <w:t>date</w:t>
      </w:r>
      <w:proofErr w:type="spellEnd"/>
      <w:r w:rsidRPr="00DB56AD">
        <w:rPr>
          <w:rStyle w:val="symbol4cpp"/>
          <w:color w:val="00000A"/>
          <w:lang w:val="uk-UA"/>
        </w:rPr>
        <w:t xml:space="preserve"> </w:t>
      </w:r>
      <w:proofErr w:type="spellStart"/>
      <w:r w:rsidRPr="00DB56AD">
        <w:rPr>
          <w:rStyle w:val="symbol4cpp"/>
          <w:color w:val="00000A"/>
          <w:lang w:val="uk-UA"/>
        </w:rPr>
        <w:t>days</w:t>
      </w:r>
      <w:proofErr w:type="spellEnd"/>
      <w:r w:rsidRPr="00DB56AD">
        <w:rPr>
          <w:rStyle w:val="symbol4cpp"/>
          <w:lang w:val="uk-UA"/>
        </w:rPr>
        <w:t>;</w:t>
      </w:r>
    </w:p>
    <w:p w:rsidR="00730CD6" w:rsidRPr="00DB56AD" w:rsidRDefault="003033D8">
      <w:pPr>
        <w:pStyle w:val="aa"/>
        <w:rPr>
          <w:rStyle w:val="symbol4cpp"/>
          <w:color w:val="00000A"/>
          <w:lang w:val="uk-UA"/>
        </w:rPr>
      </w:pPr>
      <w:proofErr w:type="spellStart"/>
      <w:r w:rsidRPr="00DB56AD">
        <w:rPr>
          <w:rStyle w:val="symbol4cpp"/>
          <w:color w:val="00000A"/>
          <w:lang w:val="uk-UA"/>
        </w:rPr>
        <w:t>date</w:t>
      </w:r>
      <w:proofErr w:type="spellEnd"/>
      <w:r w:rsidRPr="00DB56AD">
        <w:rPr>
          <w:rStyle w:val="symbol2cpp"/>
          <w:lang w:val="uk-UA"/>
        </w:rPr>
        <w:t>*</w:t>
      </w:r>
      <w:r w:rsidRPr="00DB56AD">
        <w:rPr>
          <w:rStyle w:val="symbol4cpp"/>
          <w:color w:val="00000A"/>
          <w:lang w:val="uk-UA"/>
        </w:rPr>
        <w:t xml:space="preserve"> </w:t>
      </w:r>
      <w:proofErr w:type="spellStart"/>
      <w:r w:rsidRPr="00DB56AD">
        <w:rPr>
          <w:rStyle w:val="symbol4cpp"/>
          <w:color w:val="00000A"/>
          <w:lang w:val="uk-UA"/>
        </w:rPr>
        <w:t>pdays</w:t>
      </w:r>
      <w:proofErr w:type="spellEnd"/>
      <w:r w:rsidRPr="00DB56AD">
        <w:rPr>
          <w:rStyle w:val="symbol4cpp"/>
          <w:color w:val="00000A"/>
          <w:lang w:val="uk-UA"/>
        </w:rPr>
        <w:t xml:space="preserve"> </w:t>
      </w:r>
      <w:r w:rsidRPr="00DB56AD">
        <w:rPr>
          <w:rStyle w:val="symbol1cpp"/>
          <w:lang w:val="uk-UA"/>
        </w:rPr>
        <w:t>=</w:t>
      </w:r>
      <w:r w:rsidRPr="00DB56AD">
        <w:rPr>
          <w:rStyle w:val="symbol4cpp"/>
          <w:color w:val="00000A"/>
          <w:lang w:val="uk-UA"/>
        </w:rPr>
        <w:t xml:space="preserve"> </w:t>
      </w:r>
      <w:r w:rsidRPr="00DB56AD">
        <w:rPr>
          <w:rStyle w:val="symbol3cpp"/>
          <w:lang w:val="uk-UA"/>
        </w:rPr>
        <w:t>&amp;</w:t>
      </w:r>
      <w:proofErr w:type="spellStart"/>
      <w:r w:rsidRPr="00DB56AD">
        <w:rPr>
          <w:rStyle w:val="symbol4cpp"/>
          <w:color w:val="00000A"/>
          <w:lang w:val="uk-UA"/>
        </w:rPr>
        <w:t>days</w:t>
      </w:r>
      <w:proofErr w:type="spellEnd"/>
      <w:r w:rsidRPr="00DB56AD">
        <w:rPr>
          <w:rStyle w:val="symbol4cpp"/>
          <w:lang w:val="uk-UA"/>
        </w:rPr>
        <w:t>; // Покажчик на структуру</w:t>
      </w:r>
    </w:p>
    <w:p w:rsidR="00730CD6" w:rsidRPr="00DB56AD" w:rsidRDefault="003033D8">
      <w:pPr>
        <w:pStyle w:val="aa"/>
        <w:rPr>
          <w:rStyle w:val="symbol4cpp"/>
          <w:b/>
          <w:bCs/>
          <w:color w:val="00000A"/>
          <w:lang w:val="uk-UA"/>
        </w:rPr>
      </w:pPr>
      <w:r w:rsidRPr="00DB56AD">
        <w:rPr>
          <w:rStyle w:val="symbol4cpp"/>
          <w:color w:val="00000A"/>
          <w:lang w:val="uk-UA"/>
        </w:rPr>
        <w:t>pdays</w:t>
      </w:r>
      <w:r w:rsidRPr="00DB56AD">
        <w:rPr>
          <w:rStyle w:val="symbol2cpp"/>
          <w:lang w:val="uk-UA"/>
        </w:rPr>
        <w:t>-&gt;</w:t>
      </w:r>
      <w:proofErr w:type="spellStart"/>
      <w:r w:rsidRPr="00DB56AD">
        <w:rPr>
          <w:rStyle w:val="symbol4cpp"/>
          <w:color w:val="00000A"/>
          <w:lang w:val="uk-UA"/>
        </w:rPr>
        <w:t>day</w:t>
      </w:r>
      <w:proofErr w:type="spellEnd"/>
      <w:r w:rsidRPr="00DB56AD">
        <w:rPr>
          <w:rStyle w:val="symbol4cpp"/>
          <w:color w:val="00000A"/>
          <w:lang w:val="uk-UA"/>
        </w:rPr>
        <w:t xml:space="preserve"> </w:t>
      </w:r>
      <w:r w:rsidRPr="00DB56AD">
        <w:rPr>
          <w:rStyle w:val="symbol1cpp"/>
          <w:lang w:val="uk-UA"/>
        </w:rPr>
        <w:t>=</w:t>
      </w:r>
      <w:r w:rsidRPr="00DB56AD">
        <w:rPr>
          <w:rStyle w:val="symbol4cpp"/>
          <w:color w:val="00000A"/>
          <w:lang w:val="uk-UA"/>
        </w:rPr>
        <w:t xml:space="preserve"> </w:t>
      </w:r>
      <w:r w:rsidRPr="00DB56AD">
        <w:rPr>
          <w:rStyle w:val="numbercpp"/>
          <w:lang w:val="uk-UA"/>
        </w:rPr>
        <w:t>6;</w:t>
      </w:r>
    </w:p>
    <w:p w:rsidR="00AC14B0" w:rsidRPr="00AC14B0" w:rsidRDefault="00AC14B0">
      <w:pPr>
        <w:pStyle w:val="2"/>
        <w:numPr>
          <w:ilvl w:val="1"/>
          <w:numId w:val="1"/>
        </w:numPr>
        <w:rPr>
          <w:rStyle w:val="symbol4cpp"/>
          <w:bCs w:val="0"/>
          <w:color w:val="00000A"/>
          <w:lang w:val="uk-UA"/>
        </w:rPr>
      </w:pPr>
    </w:p>
    <w:p w:rsidR="00730CD6" w:rsidRPr="00DB56AD" w:rsidRDefault="00C42634" w:rsidP="00AC14B0">
      <w:pPr>
        <w:pStyle w:val="2"/>
        <w:numPr>
          <w:ilvl w:val="1"/>
          <w:numId w:val="1"/>
        </w:numPr>
        <w:jc w:val="center"/>
        <w:rPr>
          <w:rStyle w:val="symbol4cpp"/>
          <w:bCs w:val="0"/>
          <w:color w:val="00000A"/>
          <w:lang w:val="uk-UA"/>
        </w:rPr>
      </w:pPr>
      <w:r>
        <w:rPr>
          <w:rStyle w:val="symbol4cpp"/>
          <w:color w:val="00000A"/>
          <w:lang w:val="uk-UA"/>
        </w:rPr>
        <w:t xml:space="preserve">Функції бібліотеки </w:t>
      </w:r>
      <w:proofErr w:type="spellStart"/>
      <w:r w:rsidR="003033D8" w:rsidRPr="00DB56AD">
        <w:rPr>
          <w:rStyle w:val="symbol4cpp"/>
          <w:color w:val="00000A"/>
          <w:lang w:val="uk-UA"/>
        </w:rPr>
        <w:t>fstream.h</w:t>
      </w:r>
      <w:proofErr w:type="spellEnd"/>
      <w:r w:rsidR="003033D8" w:rsidRPr="00DB56AD">
        <w:rPr>
          <w:rStyle w:val="symbol4cpp"/>
          <w:color w:val="00000A"/>
          <w:lang w:val="uk-UA"/>
        </w:rPr>
        <w:t xml:space="preserve"> для роботи з бінарними файлами</w:t>
      </w:r>
    </w:p>
    <w:p w:rsidR="00730CD6" w:rsidRPr="00DB56AD" w:rsidRDefault="003033D8">
      <w:pPr>
        <w:rPr>
          <w:rStyle w:val="symbol4cpp"/>
          <w:color w:val="00000A"/>
          <w:lang w:val="uk-UA"/>
        </w:rPr>
      </w:pPr>
      <w:r w:rsidRPr="00DB56AD">
        <w:rPr>
          <w:rStyle w:val="symbol4cpp"/>
          <w:color w:val="00000A"/>
          <w:lang w:val="uk-UA"/>
        </w:rPr>
        <w:t xml:space="preserve">Для роботи з бінарними файлами в бібліотеці </w:t>
      </w:r>
      <w:proofErr w:type="spellStart"/>
      <w:r w:rsidRPr="00DB56AD">
        <w:rPr>
          <w:rStyle w:val="symbol4cpp"/>
          <w:color w:val="00000A"/>
          <w:lang w:val="uk-UA"/>
        </w:rPr>
        <w:t>fstream.h</w:t>
      </w:r>
      <w:proofErr w:type="spellEnd"/>
      <w:r w:rsidRPr="00DB56AD">
        <w:rPr>
          <w:rStyle w:val="symbol4cpp"/>
          <w:color w:val="00000A"/>
          <w:lang w:val="uk-UA"/>
        </w:rPr>
        <w:t xml:space="preserve"> реалізовані дві функції: для </w:t>
      </w:r>
      <w:proofErr w:type="spellStart"/>
      <w:r w:rsidRPr="00DB56AD">
        <w:rPr>
          <w:rStyle w:val="symbol4cpp"/>
          <w:color w:val="00000A"/>
          <w:lang w:val="uk-UA"/>
        </w:rPr>
        <w:t>read</w:t>
      </w:r>
      <w:proofErr w:type="spellEnd"/>
      <w:r w:rsidRPr="00DB56AD">
        <w:rPr>
          <w:rStyle w:val="symbol4cpp"/>
          <w:color w:val="00000A"/>
          <w:lang w:val="uk-UA"/>
        </w:rPr>
        <w:t xml:space="preserve"> і </w:t>
      </w:r>
      <w:proofErr w:type="spellStart"/>
      <w:r w:rsidRPr="00DB56AD">
        <w:rPr>
          <w:rStyle w:val="symbol4cpp"/>
          <w:color w:val="00000A"/>
          <w:lang w:val="uk-UA"/>
        </w:rPr>
        <w:t>write</w:t>
      </w:r>
      <w:proofErr w:type="spellEnd"/>
      <w:r w:rsidRPr="00DB56AD">
        <w:rPr>
          <w:rStyle w:val="symbol4cpp"/>
          <w:color w:val="00000A"/>
          <w:lang w:val="uk-UA"/>
        </w:rPr>
        <w:t>:</w:t>
      </w:r>
    </w:p>
    <w:p w:rsidR="00730CD6" w:rsidRPr="00DB56AD" w:rsidRDefault="003033D8">
      <w:pPr>
        <w:pStyle w:val="aa"/>
        <w:rPr>
          <w:rStyle w:val="symbol4cpp"/>
          <w:color w:val="00000A"/>
          <w:lang w:val="uk-UA"/>
        </w:rPr>
      </w:pPr>
      <w:proofErr w:type="spellStart"/>
      <w:r w:rsidRPr="00DB56AD">
        <w:rPr>
          <w:rStyle w:val="symbol4cpp"/>
          <w:color w:val="00000A"/>
          <w:lang w:val="uk-UA"/>
        </w:rPr>
        <w:t>ostream</w:t>
      </w:r>
      <w:proofErr w:type="spellEnd"/>
      <w:r w:rsidRPr="00DB56AD">
        <w:rPr>
          <w:rStyle w:val="symbol3cpp"/>
          <w:lang w:val="uk-UA"/>
        </w:rPr>
        <w:t>&amp;</w:t>
      </w:r>
      <w:r w:rsidRPr="00DB56AD">
        <w:rPr>
          <w:rStyle w:val="symbol4cpp"/>
          <w:color w:val="00000A"/>
          <w:lang w:val="uk-UA"/>
        </w:rPr>
        <w:t xml:space="preserve"> </w:t>
      </w:r>
      <w:proofErr w:type="spellStart"/>
      <w:r w:rsidRPr="00DB56AD">
        <w:rPr>
          <w:rStyle w:val="symbol4cpp"/>
          <w:color w:val="00000A"/>
          <w:lang w:val="uk-UA"/>
        </w:rPr>
        <w:t>write</w:t>
      </w:r>
      <w:proofErr w:type="spellEnd"/>
      <w:r w:rsidRPr="00DB56AD">
        <w:rPr>
          <w:rStyle w:val="symbol0cpp"/>
          <w:lang w:val="uk-UA"/>
        </w:rPr>
        <w:t>(</w:t>
      </w:r>
      <w:r w:rsidRPr="00DB56AD">
        <w:rPr>
          <w:rStyle w:val="symbol4cpp"/>
          <w:color w:val="00000A"/>
          <w:lang w:val="uk-UA"/>
        </w:rPr>
        <w:t xml:space="preserve"> </w:t>
      </w:r>
      <w:proofErr w:type="spellStart"/>
      <w:r w:rsidRPr="00DB56AD">
        <w:rPr>
          <w:rStyle w:val="keyword3cpp"/>
          <w:lang w:val="uk-UA"/>
        </w:rPr>
        <w:t>const</w:t>
      </w:r>
      <w:proofErr w:type="spellEnd"/>
      <w:r w:rsidRPr="00DB56AD">
        <w:rPr>
          <w:rStyle w:val="symbol4cpp"/>
          <w:color w:val="00000A"/>
          <w:lang w:val="uk-UA"/>
        </w:rPr>
        <w:t xml:space="preserve"> </w:t>
      </w:r>
      <w:proofErr w:type="spellStart"/>
      <w:r w:rsidRPr="00DB56AD">
        <w:rPr>
          <w:rStyle w:val="keyword3cpp"/>
          <w:lang w:val="uk-UA"/>
        </w:rPr>
        <w:t>char</w:t>
      </w:r>
      <w:proofErr w:type="spellEnd"/>
      <w:r w:rsidRPr="00DB56AD">
        <w:rPr>
          <w:rStyle w:val="keyword3cpp"/>
          <w:lang w:val="uk-UA"/>
        </w:rPr>
        <w:t xml:space="preserve"> *</w:t>
      </w:r>
      <w:r w:rsidRPr="00DB56AD">
        <w:rPr>
          <w:rStyle w:val="symbol4cpp"/>
          <w:color w:val="00000A"/>
          <w:lang w:val="uk-UA"/>
        </w:rPr>
        <w:t xml:space="preserve"> s, </w:t>
      </w:r>
      <w:proofErr w:type="spellStart"/>
      <w:r w:rsidRPr="00DB56AD">
        <w:rPr>
          <w:rStyle w:val="symbol4cpp"/>
          <w:color w:val="00000A"/>
          <w:lang w:val="uk-UA"/>
        </w:rPr>
        <w:t>streamsize</w:t>
      </w:r>
      <w:proofErr w:type="spellEnd"/>
      <w:r w:rsidRPr="00DB56AD">
        <w:rPr>
          <w:rStyle w:val="symbol4cpp"/>
          <w:color w:val="00000A"/>
          <w:lang w:val="uk-UA"/>
        </w:rPr>
        <w:t xml:space="preserve"> n </w:t>
      </w:r>
      <w:r w:rsidRPr="00DB56AD">
        <w:rPr>
          <w:rStyle w:val="symbol0cpp"/>
          <w:lang w:val="uk-UA"/>
        </w:rPr>
        <w:t>);</w:t>
      </w:r>
    </w:p>
    <w:p w:rsidR="00730CD6" w:rsidRPr="00DB56AD" w:rsidRDefault="003033D8">
      <w:pPr>
        <w:pStyle w:val="aa"/>
        <w:rPr>
          <w:rStyle w:val="symbol4cpp"/>
          <w:color w:val="00000A"/>
          <w:lang w:val="uk-UA"/>
        </w:rPr>
      </w:pPr>
      <w:proofErr w:type="spellStart"/>
      <w:r w:rsidRPr="00DB56AD">
        <w:rPr>
          <w:rStyle w:val="symbol4cpp"/>
          <w:color w:val="00000A"/>
          <w:lang w:val="uk-UA"/>
        </w:rPr>
        <w:t>istream</w:t>
      </w:r>
      <w:proofErr w:type="spellEnd"/>
      <w:r w:rsidRPr="00DB56AD">
        <w:rPr>
          <w:rStyle w:val="symbol3cpp"/>
          <w:lang w:val="uk-UA"/>
        </w:rPr>
        <w:t>&amp;</w:t>
      </w:r>
      <w:r w:rsidRPr="00DB56AD">
        <w:rPr>
          <w:rStyle w:val="symbol4cpp"/>
          <w:color w:val="00000A"/>
          <w:lang w:val="uk-UA"/>
        </w:rPr>
        <w:t xml:space="preserve"> </w:t>
      </w:r>
      <w:proofErr w:type="spellStart"/>
      <w:r w:rsidRPr="00DB56AD">
        <w:rPr>
          <w:rStyle w:val="symbol4cpp"/>
          <w:color w:val="00000A"/>
          <w:lang w:val="uk-UA"/>
        </w:rPr>
        <w:t>read</w:t>
      </w:r>
      <w:proofErr w:type="spellEnd"/>
      <w:r w:rsidRPr="00DB56AD">
        <w:rPr>
          <w:rStyle w:val="symbol0cpp"/>
          <w:lang w:val="uk-UA"/>
        </w:rPr>
        <w:t>(</w:t>
      </w:r>
      <w:r w:rsidRPr="00DB56AD">
        <w:rPr>
          <w:rStyle w:val="symbol4cpp"/>
          <w:color w:val="00000A"/>
          <w:lang w:val="uk-UA"/>
        </w:rPr>
        <w:t xml:space="preserve"> </w:t>
      </w:r>
      <w:proofErr w:type="spellStart"/>
      <w:r w:rsidRPr="00DB56AD">
        <w:rPr>
          <w:rStyle w:val="keyword3cpp"/>
          <w:lang w:val="uk-UA"/>
        </w:rPr>
        <w:t>char</w:t>
      </w:r>
      <w:proofErr w:type="spellEnd"/>
      <w:r w:rsidRPr="00DB56AD">
        <w:rPr>
          <w:rStyle w:val="keyword3cpp"/>
          <w:lang w:val="uk-UA"/>
        </w:rPr>
        <w:t xml:space="preserve"> *</w:t>
      </w:r>
      <w:r w:rsidRPr="00DB56AD">
        <w:rPr>
          <w:rStyle w:val="symbol4cpp"/>
          <w:color w:val="00000A"/>
          <w:lang w:val="uk-UA"/>
        </w:rPr>
        <w:t xml:space="preserve"> s, </w:t>
      </w:r>
      <w:proofErr w:type="spellStart"/>
      <w:r w:rsidRPr="00DB56AD">
        <w:rPr>
          <w:rStyle w:val="symbol4cpp"/>
          <w:color w:val="00000A"/>
          <w:lang w:val="uk-UA"/>
        </w:rPr>
        <w:t>streamsize</w:t>
      </w:r>
      <w:proofErr w:type="spellEnd"/>
      <w:r w:rsidRPr="00DB56AD">
        <w:rPr>
          <w:rStyle w:val="symbol4cpp"/>
          <w:color w:val="00000A"/>
          <w:lang w:val="uk-UA"/>
        </w:rPr>
        <w:t xml:space="preserve"> n </w:t>
      </w:r>
      <w:r w:rsidRPr="00DB56AD">
        <w:rPr>
          <w:rStyle w:val="symbol0cpp"/>
          <w:lang w:val="uk-UA"/>
        </w:rPr>
        <w:t>);</w:t>
      </w:r>
    </w:p>
    <w:p w:rsidR="00730CD6" w:rsidRPr="00DB56AD" w:rsidRDefault="003033D8">
      <w:pPr>
        <w:rPr>
          <w:rStyle w:val="symbol4cpp"/>
          <w:color w:val="00000A"/>
          <w:lang w:val="uk-UA"/>
        </w:rPr>
      </w:pPr>
      <w:r w:rsidRPr="00DB56AD">
        <w:rPr>
          <w:rStyle w:val="symbol4cpp"/>
          <w:color w:val="00000A"/>
          <w:lang w:val="uk-UA"/>
        </w:rPr>
        <w:t xml:space="preserve">Перший параметр </w:t>
      </w:r>
      <w:proofErr w:type="spellStart"/>
      <w:r w:rsidRPr="00DB56AD">
        <w:rPr>
          <w:rStyle w:val="symbol4cpp"/>
          <w:color w:val="00000A"/>
          <w:lang w:val="uk-UA"/>
        </w:rPr>
        <w:t>char</w:t>
      </w:r>
      <w:proofErr w:type="spellEnd"/>
      <w:r w:rsidRPr="00DB56AD">
        <w:rPr>
          <w:rStyle w:val="symbol4cpp"/>
          <w:color w:val="00000A"/>
          <w:lang w:val="uk-UA"/>
        </w:rPr>
        <w:t xml:space="preserve"> * s є покажчиком на масив даних, я</w:t>
      </w:r>
      <w:r w:rsidR="00992417" w:rsidRPr="00DB56AD">
        <w:rPr>
          <w:rStyle w:val="symbol4cpp"/>
          <w:color w:val="00000A"/>
          <w:lang w:val="uk-UA"/>
        </w:rPr>
        <w:t>кий необхідно записати / зчитати</w:t>
      </w:r>
      <w:r w:rsidRPr="00DB56AD">
        <w:rPr>
          <w:rStyle w:val="symbol4cpp"/>
          <w:color w:val="00000A"/>
          <w:lang w:val="uk-UA"/>
        </w:rPr>
        <w:t xml:space="preserve"> з файлу. Другий параметр </w:t>
      </w:r>
      <w:proofErr w:type="spellStart"/>
      <w:r w:rsidRPr="00DB56AD">
        <w:rPr>
          <w:rStyle w:val="symbol4cpp"/>
          <w:color w:val="00000A"/>
          <w:lang w:val="uk-UA"/>
        </w:rPr>
        <w:t>streamsize</w:t>
      </w:r>
      <w:proofErr w:type="spellEnd"/>
      <w:r w:rsidRPr="00DB56AD">
        <w:rPr>
          <w:rStyle w:val="symbol4cpp"/>
          <w:color w:val="00000A"/>
          <w:lang w:val="uk-UA"/>
        </w:rPr>
        <w:t xml:space="preserve"> n - розмір масиву в байтах, який необхідно </w:t>
      </w:r>
      <w:r w:rsidR="00992417" w:rsidRPr="00DB56AD">
        <w:rPr>
          <w:rStyle w:val="symbol4cpp"/>
          <w:color w:val="00000A"/>
          <w:lang w:val="uk-UA"/>
        </w:rPr>
        <w:t>зчитати</w:t>
      </w:r>
      <w:r w:rsidRPr="00DB56AD">
        <w:rPr>
          <w:rStyle w:val="symbol4cpp"/>
          <w:color w:val="00000A"/>
          <w:lang w:val="uk-UA"/>
        </w:rPr>
        <w:t xml:space="preserve"> / записати.</w:t>
      </w:r>
    </w:p>
    <w:p w:rsidR="00730CD6" w:rsidRPr="00DB56AD" w:rsidRDefault="003033D8">
      <w:pPr>
        <w:rPr>
          <w:lang w:val="uk-UA"/>
        </w:rPr>
      </w:pPr>
      <w:r w:rsidRPr="00DB56AD">
        <w:rPr>
          <w:rStyle w:val="symbol4cpp"/>
          <w:color w:val="00000A"/>
          <w:lang w:val="uk-UA"/>
        </w:rPr>
        <w:lastRenderedPageBreak/>
        <w:t xml:space="preserve">Так само слід зазначити, що для коректної роботи цих функцій слід відкривати файл в режимі </w:t>
      </w:r>
      <w:proofErr w:type="spellStart"/>
      <w:r w:rsidRPr="00DB56AD">
        <w:rPr>
          <w:rStyle w:val="symbol4cpp"/>
          <w:color w:val="00000A"/>
          <w:lang w:val="uk-UA"/>
        </w:rPr>
        <w:t>ios</w:t>
      </w:r>
      <w:proofErr w:type="spellEnd"/>
      <w:r w:rsidRPr="00DB56AD">
        <w:rPr>
          <w:rStyle w:val="symbol4cpp"/>
          <w:color w:val="00000A"/>
          <w:lang w:val="uk-UA"/>
        </w:rPr>
        <w:t xml:space="preserve"> :: </w:t>
      </w:r>
      <w:proofErr w:type="spellStart"/>
      <w:r w:rsidRPr="00DB56AD">
        <w:rPr>
          <w:rStyle w:val="symbol4cpp"/>
          <w:color w:val="00000A"/>
          <w:lang w:val="uk-UA"/>
        </w:rPr>
        <w:t>binary</w:t>
      </w:r>
      <w:proofErr w:type="spellEnd"/>
      <w:r w:rsidRPr="00DB56AD">
        <w:rPr>
          <w:rStyle w:val="symbol4cpp"/>
          <w:color w:val="00000A"/>
          <w:lang w:val="uk-UA"/>
        </w:rPr>
        <w:t>.</w:t>
      </w:r>
    </w:p>
    <w:p w:rsidR="00730CD6" w:rsidRPr="00DB56AD" w:rsidRDefault="00730CD6">
      <w:pPr>
        <w:rPr>
          <w:lang w:val="uk-UA"/>
        </w:rPr>
      </w:pPr>
    </w:p>
    <w:p w:rsidR="00730CD6" w:rsidRPr="00DB56AD" w:rsidRDefault="003033D8">
      <w:pPr>
        <w:rPr>
          <w:lang w:val="uk-UA"/>
        </w:rPr>
      </w:pPr>
      <w:r w:rsidRPr="00DB56AD">
        <w:rPr>
          <w:b/>
          <w:bCs/>
          <w:lang w:val="uk-UA"/>
        </w:rPr>
        <w:t xml:space="preserve">Приклад, </w:t>
      </w:r>
      <w:r w:rsidRPr="00DB56AD">
        <w:rPr>
          <w:bCs/>
          <w:lang w:val="uk-UA"/>
        </w:rPr>
        <w:t>н</w:t>
      </w:r>
      <w:r w:rsidRPr="00DB56AD">
        <w:rPr>
          <w:lang w:val="uk-UA"/>
        </w:rPr>
        <w:t>ап</w:t>
      </w:r>
      <w:r w:rsidR="00992417" w:rsidRPr="00DB56AD">
        <w:rPr>
          <w:lang w:val="uk-UA"/>
        </w:rPr>
        <w:t>и</w:t>
      </w:r>
      <w:r w:rsidRPr="00DB56AD">
        <w:rPr>
          <w:lang w:val="uk-UA"/>
        </w:rPr>
        <w:t>сат</w:t>
      </w:r>
      <w:r w:rsidR="00992417" w:rsidRPr="00DB56AD">
        <w:rPr>
          <w:lang w:val="uk-UA"/>
        </w:rPr>
        <w:t>и</w:t>
      </w:r>
      <w:r w:rsidRPr="00DB56AD">
        <w:rPr>
          <w:lang w:val="uk-UA"/>
        </w:rPr>
        <w:t xml:space="preserve"> програму (рис. 1), в якій:</w:t>
      </w:r>
    </w:p>
    <w:p w:rsidR="00730CD6" w:rsidRPr="00DB56AD" w:rsidRDefault="003033D8">
      <w:pPr>
        <w:numPr>
          <w:ilvl w:val="0"/>
          <w:numId w:val="2"/>
        </w:numPr>
        <w:rPr>
          <w:lang w:val="uk-UA"/>
        </w:rPr>
      </w:pPr>
      <w:r w:rsidRPr="00DB56AD">
        <w:rPr>
          <w:lang w:val="uk-UA"/>
        </w:rPr>
        <w:t>Користувач має можливість зчитувати і записувати з бінарного файлу інформацію:</w:t>
      </w:r>
    </w:p>
    <w:p w:rsidR="00730CD6" w:rsidRPr="00DB56AD" w:rsidRDefault="003033D8">
      <w:pPr>
        <w:numPr>
          <w:ilvl w:val="1"/>
          <w:numId w:val="2"/>
        </w:numPr>
        <w:rPr>
          <w:lang w:val="uk-UA"/>
        </w:rPr>
      </w:pPr>
      <w:r w:rsidRPr="00DB56AD">
        <w:rPr>
          <w:lang w:val="uk-UA"/>
        </w:rPr>
        <w:t>ПІБ співробітника</w:t>
      </w:r>
    </w:p>
    <w:p w:rsidR="00730CD6" w:rsidRPr="00DB56AD" w:rsidRDefault="003033D8">
      <w:pPr>
        <w:numPr>
          <w:ilvl w:val="1"/>
          <w:numId w:val="2"/>
        </w:numPr>
        <w:rPr>
          <w:rStyle w:val="symbol4cpp"/>
          <w:color w:val="00000A"/>
          <w:lang w:val="uk-UA"/>
        </w:rPr>
      </w:pPr>
      <w:r w:rsidRPr="00DB56AD">
        <w:rPr>
          <w:lang w:val="uk-UA"/>
        </w:rPr>
        <w:t>рік народження</w:t>
      </w:r>
    </w:p>
    <w:p w:rsidR="00730CD6" w:rsidRPr="00DB56AD" w:rsidRDefault="003033D8">
      <w:pPr>
        <w:numPr>
          <w:ilvl w:val="0"/>
          <w:numId w:val="2"/>
        </w:numPr>
        <w:rPr>
          <w:lang w:val="uk-UA"/>
        </w:rPr>
      </w:pPr>
      <w:r w:rsidRPr="00DB56AD">
        <w:rPr>
          <w:rStyle w:val="symbol4cpp"/>
          <w:color w:val="00000A"/>
          <w:lang w:val="uk-UA"/>
        </w:rPr>
        <w:t>Користувач має можливість</w:t>
      </w:r>
      <w:r w:rsidR="00992417" w:rsidRPr="00DB56AD">
        <w:rPr>
          <w:rStyle w:val="symbol4cpp"/>
          <w:color w:val="00000A"/>
          <w:lang w:val="uk-UA"/>
        </w:rPr>
        <w:t xml:space="preserve"> додавати та видаляти </w:t>
      </w:r>
      <w:r w:rsidRPr="00DB56AD">
        <w:rPr>
          <w:rStyle w:val="symbol4cpp"/>
          <w:color w:val="00000A"/>
          <w:lang w:val="uk-UA"/>
        </w:rPr>
        <w:t>інформацію.</w:t>
      </w:r>
    </w:p>
    <w:p w:rsidR="00992417" w:rsidRPr="00DB56AD" w:rsidRDefault="00992417">
      <w:pPr>
        <w:rPr>
          <w:lang w:val="uk-UA"/>
        </w:rPr>
      </w:pPr>
    </w:p>
    <w:p w:rsidR="005A2926" w:rsidRPr="005A2926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804000"/>
          <w:kern w:val="0"/>
          <w:sz w:val="20"/>
          <w:szCs w:val="20"/>
          <w:lang w:val="en-US" w:eastAsia="ru-RU" w:bidi="ar-SA"/>
        </w:rPr>
      </w:pPr>
      <w:r w:rsidRPr="005A2926">
        <w:rPr>
          <w:rFonts w:ascii="Courier New" w:eastAsia="Times New Roman" w:hAnsi="Courier New" w:cs="Courier New"/>
          <w:color w:val="804000"/>
          <w:kern w:val="0"/>
          <w:sz w:val="20"/>
          <w:szCs w:val="20"/>
          <w:lang w:val="en-US" w:eastAsia="ru-RU" w:bidi="ar-SA"/>
        </w:rPr>
        <w:t>#include &lt;</w:t>
      </w:r>
      <w:proofErr w:type="spellStart"/>
      <w:r w:rsidRPr="005A2926">
        <w:rPr>
          <w:rFonts w:ascii="Courier New" w:eastAsia="Times New Roman" w:hAnsi="Courier New" w:cs="Courier New"/>
          <w:color w:val="804000"/>
          <w:kern w:val="0"/>
          <w:sz w:val="20"/>
          <w:szCs w:val="20"/>
          <w:lang w:val="en-US" w:eastAsia="ru-RU" w:bidi="ar-SA"/>
        </w:rPr>
        <w:t>iostream</w:t>
      </w:r>
      <w:proofErr w:type="spellEnd"/>
      <w:r w:rsidRPr="005A2926">
        <w:rPr>
          <w:rFonts w:ascii="Courier New" w:eastAsia="Times New Roman" w:hAnsi="Courier New" w:cs="Courier New"/>
          <w:color w:val="804000"/>
          <w:kern w:val="0"/>
          <w:sz w:val="20"/>
          <w:szCs w:val="20"/>
          <w:lang w:val="en-US" w:eastAsia="ru-RU" w:bidi="ar-SA"/>
        </w:rPr>
        <w:t>&gt;</w:t>
      </w:r>
    </w:p>
    <w:p w:rsidR="005A2926" w:rsidRPr="005A2926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804000"/>
          <w:kern w:val="0"/>
          <w:sz w:val="20"/>
          <w:szCs w:val="20"/>
          <w:lang w:val="en-US" w:eastAsia="ru-RU" w:bidi="ar-SA"/>
        </w:rPr>
      </w:pPr>
      <w:r w:rsidRPr="005A2926">
        <w:rPr>
          <w:rFonts w:ascii="Courier New" w:eastAsia="Times New Roman" w:hAnsi="Courier New" w:cs="Courier New"/>
          <w:color w:val="804000"/>
          <w:kern w:val="0"/>
          <w:sz w:val="20"/>
          <w:szCs w:val="20"/>
          <w:lang w:val="en-US" w:eastAsia="ru-RU" w:bidi="ar-SA"/>
        </w:rPr>
        <w:t>#include &lt;</w:t>
      </w:r>
      <w:proofErr w:type="spellStart"/>
      <w:r w:rsidRPr="005A2926">
        <w:rPr>
          <w:rFonts w:ascii="Courier New" w:eastAsia="Times New Roman" w:hAnsi="Courier New" w:cs="Courier New"/>
          <w:color w:val="804000"/>
          <w:kern w:val="0"/>
          <w:sz w:val="20"/>
          <w:szCs w:val="20"/>
          <w:lang w:val="en-US" w:eastAsia="ru-RU" w:bidi="ar-SA"/>
        </w:rPr>
        <w:t>fstream</w:t>
      </w:r>
      <w:proofErr w:type="spellEnd"/>
      <w:r w:rsidRPr="005A2926">
        <w:rPr>
          <w:rFonts w:ascii="Courier New" w:eastAsia="Times New Roman" w:hAnsi="Courier New" w:cs="Courier New"/>
          <w:color w:val="804000"/>
          <w:kern w:val="0"/>
          <w:sz w:val="20"/>
          <w:szCs w:val="20"/>
          <w:lang w:val="en-US" w:eastAsia="ru-RU" w:bidi="ar-SA"/>
        </w:rPr>
        <w:t>&gt;</w:t>
      </w:r>
    </w:p>
    <w:p w:rsidR="005A2926" w:rsidRPr="005A2926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804000"/>
          <w:kern w:val="0"/>
          <w:sz w:val="20"/>
          <w:szCs w:val="20"/>
          <w:lang w:val="en-US" w:eastAsia="ru-RU" w:bidi="ar-SA"/>
        </w:rPr>
      </w:pPr>
      <w:r w:rsidRPr="005A2926">
        <w:rPr>
          <w:rFonts w:ascii="Courier New" w:eastAsia="Times New Roman" w:hAnsi="Courier New" w:cs="Courier New"/>
          <w:color w:val="804000"/>
          <w:kern w:val="0"/>
          <w:sz w:val="20"/>
          <w:szCs w:val="20"/>
          <w:lang w:val="en-US" w:eastAsia="ru-RU" w:bidi="ar-SA"/>
        </w:rPr>
        <w:t>#include &lt;</w:t>
      </w:r>
      <w:proofErr w:type="spellStart"/>
      <w:r w:rsidRPr="005A2926">
        <w:rPr>
          <w:rFonts w:ascii="Courier New" w:eastAsia="Times New Roman" w:hAnsi="Courier New" w:cs="Courier New"/>
          <w:color w:val="804000"/>
          <w:kern w:val="0"/>
          <w:sz w:val="20"/>
          <w:szCs w:val="20"/>
          <w:lang w:val="en-US" w:eastAsia="ru-RU" w:bidi="ar-SA"/>
        </w:rPr>
        <w:t>cstring</w:t>
      </w:r>
      <w:proofErr w:type="spellEnd"/>
      <w:r w:rsidRPr="005A2926">
        <w:rPr>
          <w:rFonts w:ascii="Courier New" w:eastAsia="Times New Roman" w:hAnsi="Courier New" w:cs="Courier New"/>
          <w:color w:val="804000"/>
          <w:kern w:val="0"/>
          <w:sz w:val="20"/>
          <w:szCs w:val="20"/>
          <w:lang w:val="en-US" w:eastAsia="ru-RU" w:bidi="ar-SA"/>
        </w:rPr>
        <w:t>&gt;</w:t>
      </w:r>
    </w:p>
    <w:p w:rsidR="005A2926" w:rsidRPr="005A2926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804000"/>
          <w:kern w:val="0"/>
          <w:sz w:val="20"/>
          <w:szCs w:val="20"/>
          <w:lang w:val="en-US" w:eastAsia="ru-RU" w:bidi="ar-SA"/>
        </w:rPr>
      </w:pPr>
      <w:r w:rsidRPr="005A2926">
        <w:rPr>
          <w:rFonts w:ascii="Courier New" w:eastAsia="Times New Roman" w:hAnsi="Courier New" w:cs="Courier New"/>
          <w:color w:val="804000"/>
          <w:kern w:val="0"/>
          <w:sz w:val="20"/>
          <w:szCs w:val="20"/>
          <w:lang w:val="en-US" w:eastAsia="ru-RU" w:bidi="ar-SA"/>
        </w:rPr>
        <w:t>#include &lt;</w:t>
      </w:r>
      <w:proofErr w:type="spellStart"/>
      <w:r w:rsidRPr="005A2926">
        <w:rPr>
          <w:rFonts w:ascii="Courier New" w:eastAsia="Times New Roman" w:hAnsi="Courier New" w:cs="Courier New"/>
          <w:color w:val="804000"/>
          <w:kern w:val="0"/>
          <w:sz w:val="20"/>
          <w:szCs w:val="20"/>
          <w:lang w:val="en-US" w:eastAsia="ru-RU" w:bidi="ar-SA"/>
        </w:rPr>
        <w:t>windows.h</w:t>
      </w:r>
      <w:proofErr w:type="spellEnd"/>
      <w:r w:rsidRPr="005A2926">
        <w:rPr>
          <w:rFonts w:ascii="Courier New" w:eastAsia="Times New Roman" w:hAnsi="Courier New" w:cs="Courier New"/>
          <w:color w:val="804000"/>
          <w:kern w:val="0"/>
          <w:sz w:val="20"/>
          <w:szCs w:val="20"/>
          <w:lang w:val="en-US" w:eastAsia="ru-RU" w:bidi="ar-SA"/>
        </w:rPr>
        <w:t>&gt;</w:t>
      </w:r>
    </w:p>
    <w:p w:rsidR="005A2926" w:rsidRPr="005A2926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</w:p>
    <w:p w:rsidR="005A2926" w:rsidRPr="005A2926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proofErr w:type="gramStart"/>
      <w:r w:rsidRPr="005A292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 w:bidi="ar-SA"/>
        </w:rPr>
        <w:t>using</w:t>
      </w:r>
      <w:proofErr w:type="gramEnd"/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5A292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 w:bidi="ar-SA"/>
        </w:rPr>
        <w:t>namespace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std</w:t>
      </w:r>
      <w:proofErr w:type="spellEnd"/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;</w:t>
      </w:r>
    </w:p>
    <w:p w:rsidR="005A2926" w:rsidRPr="005A2926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</w:p>
    <w:p w:rsidR="005A2926" w:rsidRPr="005A2926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proofErr w:type="spellStart"/>
      <w:proofErr w:type="gramStart"/>
      <w:r w:rsidRPr="005A2926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 w:bidi="ar-SA"/>
        </w:rPr>
        <w:t>const</w:t>
      </w:r>
      <w:proofErr w:type="spellEnd"/>
      <w:proofErr w:type="gramEnd"/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5A2926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 w:bidi="ar-SA"/>
        </w:rPr>
        <w:t>int</w:t>
      </w:r>
      <w:proofErr w:type="spellEnd"/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maxlen</w:t>
      </w:r>
      <w:proofErr w:type="spellEnd"/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=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5A2926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 w:bidi="ar-SA"/>
        </w:rPr>
        <w:t>255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;</w:t>
      </w:r>
    </w:p>
    <w:p w:rsidR="005A2926" w:rsidRPr="00211CFC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804000"/>
          <w:kern w:val="0"/>
          <w:sz w:val="20"/>
          <w:szCs w:val="20"/>
          <w:lang w:eastAsia="ru-RU" w:bidi="ar-SA"/>
        </w:rPr>
      </w:pPr>
      <w:r w:rsidRPr="00211CFC">
        <w:rPr>
          <w:rFonts w:ascii="Courier New" w:eastAsia="Times New Roman" w:hAnsi="Courier New" w:cs="Courier New"/>
          <w:color w:val="804000"/>
          <w:kern w:val="0"/>
          <w:sz w:val="20"/>
          <w:szCs w:val="20"/>
          <w:lang w:eastAsia="ru-RU" w:bidi="ar-SA"/>
        </w:rPr>
        <w:t>#</w:t>
      </w:r>
      <w:r w:rsidRPr="005A2926">
        <w:rPr>
          <w:rFonts w:ascii="Courier New" w:eastAsia="Times New Roman" w:hAnsi="Courier New" w:cs="Courier New"/>
          <w:color w:val="804000"/>
          <w:kern w:val="0"/>
          <w:sz w:val="20"/>
          <w:szCs w:val="20"/>
          <w:lang w:val="en-US" w:eastAsia="ru-RU" w:bidi="ar-SA"/>
        </w:rPr>
        <w:t>pragma</w:t>
      </w:r>
      <w:r w:rsidRPr="00211CFC">
        <w:rPr>
          <w:rFonts w:ascii="Courier New" w:eastAsia="Times New Roman" w:hAnsi="Courier New" w:cs="Courier New"/>
          <w:color w:val="804000"/>
          <w:kern w:val="0"/>
          <w:sz w:val="20"/>
          <w:szCs w:val="20"/>
          <w:lang w:eastAsia="ru-RU" w:bidi="ar-SA"/>
        </w:rPr>
        <w:t xml:space="preserve"> </w:t>
      </w:r>
      <w:r w:rsidRPr="005A2926">
        <w:rPr>
          <w:rFonts w:ascii="Courier New" w:eastAsia="Times New Roman" w:hAnsi="Courier New" w:cs="Courier New"/>
          <w:color w:val="804000"/>
          <w:kern w:val="0"/>
          <w:sz w:val="20"/>
          <w:szCs w:val="20"/>
          <w:lang w:val="en-US" w:eastAsia="ru-RU" w:bidi="ar-SA"/>
        </w:rPr>
        <w:t>pack</w:t>
      </w:r>
      <w:r w:rsidRPr="00211CFC">
        <w:rPr>
          <w:rFonts w:ascii="Courier New" w:eastAsia="Times New Roman" w:hAnsi="Courier New" w:cs="Courier New"/>
          <w:color w:val="804000"/>
          <w:kern w:val="0"/>
          <w:sz w:val="20"/>
          <w:szCs w:val="20"/>
          <w:lang w:eastAsia="ru-RU" w:bidi="ar-SA"/>
        </w:rPr>
        <w:t>(</w:t>
      </w:r>
      <w:r w:rsidRPr="005A2926">
        <w:rPr>
          <w:rFonts w:ascii="Courier New" w:eastAsia="Times New Roman" w:hAnsi="Courier New" w:cs="Courier New"/>
          <w:color w:val="804000"/>
          <w:kern w:val="0"/>
          <w:sz w:val="20"/>
          <w:szCs w:val="20"/>
          <w:lang w:val="en-US" w:eastAsia="ru-RU" w:bidi="ar-SA"/>
        </w:rPr>
        <w:t>push</w:t>
      </w:r>
      <w:r w:rsidRPr="00211CFC">
        <w:rPr>
          <w:rFonts w:ascii="Courier New" w:eastAsia="Times New Roman" w:hAnsi="Courier New" w:cs="Courier New"/>
          <w:color w:val="804000"/>
          <w:kern w:val="0"/>
          <w:sz w:val="20"/>
          <w:szCs w:val="20"/>
          <w:lang w:eastAsia="ru-RU" w:bidi="ar-SA"/>
        </w:rPr>
        <w:t>, 1)</w:t>
      </w:r>
      <w:r w:rsidR="00211CFC" w:rsidRPr="00211CFC">
        <w:t xml:space="preserve"> </w:t>
      </w:r>
      <w:r w:rsidR="00211CFC" w:rsidRPr="0016392B">
        <w:rPr>
          <w:rFonts w:eastAsia="Times New Roman" w:cs="Times New Roman"/>
          <w:color w:val="984806" w:themeColor="accent6" w:themeShade="80"/>
          <w:kern w:val="0"/>
          <w:sz w:val="20"/>
          <w:szCs w:val="20"/>
          <w:lang w:eastAsia="ru-RU" w:bidi="ar-SA"/>
        </w:rPr>
        <w:t>//</w:t>
      </w:r>
      <w:proofErr w:type="spellStart"/>
      <w:r w:rsidR="00211CFC" w:rsidRPr="0016392B">
        <w:rPr>
          <w:rFonts w:eastAsia="Times New Roman" w:cs="Times New Roman"/>
          <w:color w:val="984806" w:themeColor="accent6" w:themeShade="80"/>
          <w:kern w:val="0"/>
          <w:sz w:val="20"/>
          <w:szCs w:val="20"/>
          <w:lang w:eastAsia="ru-RU" w:bidi="ar-SA"/>
        </w:rPr>
        <w:t>директиви</w:t>
      </w:r>
      <w:proofErr w:type="spellEnd"/>
      <w:r w:rsidR="00211CFC" w:rsidRPr="0016392B">
        <w:rPr>
          <w:rFonts w:eastAsia="Times New Roman" w:cs="Times New Roman"/>
          <w:color w:val="984806" w:themeColor="accent6" w:themeShade="80"/>
          <w:kern w:val="0"/>
          <w:sz w:val="20"/>
          <w:szCs w:val="20"/>
          <w:lang w:eastAsia="ru-RU" w:bidi="ar-SA"/>
        </w:rPr>
        <w:t xml:space="preserve"> </w:t>
      </w:r>
      <w:proofErr w:type="spellStart"/>
      <w:r w:rsidR="00211CFC" w:rsidRPr="0016392B">
        <w:rPr>
          <w:rFonts w:eastAsia="Times New Roman" w:cs="Times New Roman"/>
          <w:color w:val="984806" w:themeColor="accent6" w:themeShade="80"/>
          <w:kern w:val="0"/>
          <w:sz w:val="20"/>
          <w:szCs w:val="20"/>
          <w:lang w:eastAsia="ru-RU" w:bidi="ar-SA"/>
        </w:rPr>
        <w:t>компілятору</w:t>
      </w:r>
      <w:proofErr w:type="spellEnd"/>
      <w:r w:rsidR="00211CFC" w:rsidRPr="0016392B">
        <w:rPr>
          <w:rFonts w:eastAsia="Times New Roman" w:cs="Times New Roman"/>
          <w:color w:val="984806" w:themeColor="accent6" w:themeShade="80"/>
          <w:kern w:val="0"/>
          <w:sz w:val="20"/>
          <w:szCs w:val="20"/>
          <w:lang w:eastAsia="ru-RU" w:bidi="ar-SA"/>
        </w:rPr>
        <w:t xml:space="preserve"> для </w:t>
      </w:r>
      <w:proofErr w:type="spellStart"/>
      <w:r w:rsidR="00211CFC" w:rsidRPr="0016392B">
        <w:rPr>
          <w:rFonts w:eastAsia="Times New Roman" w:cs="Times New Roman"/>
          <w:color w:val="984806" w:themeColor="accent6" w:themeShade="80"/>
          <w:kern w:val="0"/>
          <w:sz w:val="20"/>
          <w:szCs w:val="20"/>
          <w:lang w:eastAsia="ru-RU" w:bidi="ar-SA"/>
        </w:rPr>
        <w:t>вирівнювання</w:t>
      </w:r>
      <w:proofErr w:type="spellEnd"/>
      <w:r w:rsidR="00211CFC" w:rsidRPr="0016392B">
        <w:rPr>
          <w:rFonts w:eastAsia="Times New Roman" w:cs="Times New Roman"/>
          <w:color w:val="984806" w:themeColor="accent6" w:themeShade="80"/>
          <w:kern w:val="0"/>
          <w:sz w:val="20"/>
          <w:szCs w:val="20"/>
          <w:lang w:eastAsia="ru-RU" w:bidi="ar-SA"/>
        </w:rPr>
        <w:t xml:space="preserve"> </w:t>
      </w:r>
      <w:proofErr w:type="spellStart"/>
      <w:r w:rsidR="00211CFC" w:rsidRPr="0016392B">
        <w:rPr>
          <w:rFonts w:eastAsia="Times New Roman" w:cs="Times New Roman"/>
          <w:color w:val="984806" w:themeColor="accent6" w:themeShade="80"/>
          <w:kern w:val="0"/>
          <w:sz w:val="20"/>
          <w:szCs w:val="20"/>
          <w:lang w:eastAsia="ru-RU" w:bidi="ar-SA"/>
        </w:rPr>
        <w:t>полі</w:t>
      </w:r>
      <w:proofErr w:type="gramStart"/>
      <w:r w:rsidR="00211CFC" w:rsidRPr="0016392B">
        <w:rPr>
          <w:rFonts w:eastAsia="Times New Roman" w:cs="Times New Roman"/>
          <w:color w:val="984806" w:themeColor="accent6" w:themeShade="80"/>
          <w:kern w:val="0"/>
          <w:sz w:val="20"/>
          <w:szCs w:val="20"/>
          <w:lang w:eastAsia="ru-RU" w:bidi="ar-SA"/>
        </w:rPr>
        <w:t>в</w:t>
      </w:r>
      <w:proofErr w:type="spellEnd"/>
      <w:proofErr w:type="gramEnd"/>
      <w:r w:rsidR="00211CFC" w:rsidRPr="0016392B">
        <w:rPr>
          <w:rFonts w:eastAsia="Times New Roman" w:cs="Times New Roman"/>
          <w:color w:val="984806" w:themeColor="accent6" w:themeShade="80"/>
          <w:kern w:val="0"/>
          <w:sz w:val="20"/>
          <w:szCs w:val="20"/>
          <w:lang w:eastAsia="ru-RU" w:bidi="ar-SA"/>
        </w:rPr>
        <w:t xml:space="preserve"> структур</w:t>
      </w:r>
    </w:p>
    <w:p w:rsidR="005A2926" w:rsidRPr="005A2926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proofErr w:type="spellStart"/>
      <w:proofErr w:type="gramStart"/>
      <w:r w:rsidRPr="005A2926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 w:bidi="ar-SA"/>
        </w:rPr>
        <w:t>struct</w:t>
      </w:r>
      <w:proofErr w:type="spellEnd"/>
      <w:proofErr w:type="gramEnd"/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sworker</w:t>
      </w:r>
      <w:proofErr w:type="spellEnd"/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{</w:t>
      </w:r>
    </w:p>
    <w:p w:rsidR="005A2926" w:rsidRPr="005A2926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</w:t>
      </w:r>
      <w:proofErr w:type="gramStart"/>
      <w:r w:rsidRPr="005A2926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 w:bidi="ar-SA"/>
        </w:rPr>
        <w:t>char</w:t>
      </w:r>
      <w:proofErr w:type="gramEnd"/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fio</w:t>
      </w:r>
      <w:proofErr w:type="spellEnd"/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[</w:t>
      </w:r>
      <w:proofErr w:type="spellStart"/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maxlen</w:t>
      </w:r>
      <w:proofErr w:type="spellEnd"/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];</w:t>
      </w:r>
    </w:p>
    <w:p w:rsidR="005A2926" w:rsidRPr="005A2926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proofErr w:type="gramStart"/>
      <w:r w:rsidRPr="005A2926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 w:bidi="ar-SA"/>
        </w:rPr>
        <w:t>int</w:t>
      </w:r>
      <w:proofErr w:type="spellEnd"/>
      <w:proofErr w:type="gramEnd"/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age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;</w:t>
      </w:r>
    </w:p>
    <w:p w:rsidR="005A2926" w:rsidRPr="005A2926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};</w:t>
      </w:r>
    </w:p>
    <w:p w:rsidR="005A2926" w:rsidRPr="0016392B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804000"/>
          <w:kern w:val="0"/>
          <w:sz w:val="20"/>
          <w:szCs w:val="20"/>
          <w:lang w:eastAsia="ru-RU" w:bidi="ar-SA"/>
        </w:rPr>
      </w:pPr>
      <w:r w:rsidRPr="0016392B">
        <w:rPr>
          <w:rFonts w:ascii="Courier New" w:eastAsia="Times New Roman" w:hAnsi="Courier New" w:cs="Courier New"/>
          <w:color w:val="804000"/>
          <w:kern w:val="0"/>
          <w:sz w:val="20"/>
          <w:szCs w:val="20"/>
          <w:lang w:eastAsia="ru-RU" w:bidi="ar-SA"/>
        </w:rPr>
        <w:t>#</w:t>
      </w:r>
      <w:r w:rsidRPr="005A2926">
        <w:rPr>
          <w:rFonts w:ascii="Courier New" w:eastAsia="Times New Roman" w:hAnsi="Courier New" w:cs="Courier New"/>
          <w:color w:val="804000"/>
          <w:kern w:val="0"/>
          <w:sz w:val="20"/>
          <w:szCs w:val="20"/>
          <w:lang w:val="en-US" w:eastAsia="ru-RU" w:bidi="ar-SA"/>
        </w:rPr>
        <w:t>pragma</w:t>
      </w:r>
      <w:r w:rsidRPr="0016392B">
        <w:rPr>
          <w:rFonts w:ascii="Courier New" w:eastAsia="Times New Roman" w:hAnsi="Courier New" w:cs="Courier New"/>
          <w:color w:val="804000"/>
          <w:kern w:val="0"/>
          <w:sz w:val="20"/>
          <w:szCs w:val="20"/>
          <w:lang w:eastAsia="ru-RU" w:bidi="ar-SA"/>
        </w:rPr>
        <w:t xml:space="preserve"> </w:t>
      </w:r>
      <w:r w:rsidRPr="005A2926">
        <w:rPr>
          <w:rFonts w:ascii="Courier New" w:eastAsia="Times New Roman" w:hAnsi="Courier New" w:cs="Courier New"/>
          <w:color w:val="804000"/>
          <w:kern w:val="0"/>
          <w:sz w:val="20"/>
          <w:szCs w:val="20"/>
          <w:lang w:val="en-US" w:eastAsia="ru-RU" w:bidi="ar-SA"/>
        </w:rPr>
        <w:t>pack</w:t>
      </w:r>
      <w:r w:rsidRPr="0016392B">
        <w:rPr>
          <w:rFonts w:ascii="Courier New" w:eastAsia="Times New Roman" w:hAnsi="Courier New" w:cs="Courier New"/>
          <w:color w:val="804000"/>
          <w:kern w:val="0"/>
          <w:sz w:val="20"/>
          <w:szCs w:val="20"/>
          <w:lang w:eastAsia="ru-RU" w:bidi="ar-SA"/>
        </w:rPr>
        <w:t>(</w:t>
      </w:r>
      <w:r w:rsidRPr="005A2926">
        <w:rPr>
          <w:rFonts w:ascii="Courier New" w:eastAsia="Times New Roman" w:hAnsi="Courier New" w:cs="Courier New"/>
          <w:color w:val="804000"/>
          <w:kern w:val="0"/>
          <w:sz w:val="20"/>
          <w:szCs w:val="20"/>
          <w:lang w:val="en-US" w:eastAsia="ru-RU" w:bidi="ar-SA"/>
        </w:rPr>
        <w:t>pop</w:t>
      </w:r>
      <w:r w:rsidRPr="0016392B">
        <w:rPr>
          <w:rFonts w:ascii="Courier New" w:eastAsia="Times New Roman" w:hAnsi="Courier New" w:cs="Courier New"/>
          <w:color w:val="804000"/>
          <w:kern w:val="0"/>
          <w:sz w:val="20"/>
          <w:szCs w:val="20"/>
          <w:lang w:eastAsia="ru-RU" w:bidi="ar-SA"/>
        </w:rPr>
        <w:t>)</w:t>
      </w:r>
      <w:r w:rsidR="0016392B" w:rsidRPr="0016392B">
        <w:rPr>
          <w:rFonts w:eastAsia="Times New Roman" w:cs="Times New Roman"/>
          <w:color w:val="984806" w:themeColor="accent6" w:themeShade="80"/>
          <w:kern w:val="0"/>
          <w:sz w:val="20"/>
          <w:szCs w:val="20"/>
          <w:lang w:eastAsia="ru-RU" w:bidi="ar-SA"/>
        </w:rPr>
        <w:t xml:space="preserve"> //</w:t>
      </w:r>
      <w:proofErr w:type="spellStart"/>
      <w:r w:rsidR="0016392B" w:rsidRPr="0016392B">
        <w:rPr>
          <w:rFonts w:eastAsia="Times New Roman" w:cs="Times New Roman"/>
          <w:color w:val="984806" w:themeColor="accent6" w:themeShade="80"/>
          <w:kern w:val="0"/>
          <w:sz w:val="20"/>
          <w:szCs w:val="20"/>
          <w:lang w:eastAsia="ru-RU" w:bidi="ar-SA"/>
        </w:rPr>
        <w:t>директиви</w:t>
      </w:r>
      <w:proofErr w:type="spellEnd"/>
      <w:r w:rsidR="0016392B" w:rsidRPr="0016392B">
        <w:rPr>
          <w:rFonts w:eastAsia="Times New Roman" w:cs="Times New Roman"/>
          <w:color w:val="984806" w:themeColor="accent6" w:themeShade="80"/>
          <w:kern w:val="0"/>
          <w:sz w:val="20"/>
          <w:szCs w:val="20"/>
          <w:lang w:eastAsia="ru-RU" w:bidi="ar-SA"/>
        </w:rPr>
        <w:t xml:space="preserve"> </w:t>
      </w:r>
      <w:proofErr w:type="spellStart"/>
      <w:r w:rsidR="0016392B" w:rsidRPr="0016392B">
        <w:rPr>
          <w:rFonts w:eastAsia="Times New Roman" w:cs="Times New Roman"/>
          <w:color w:val="984806" w:themeColor="accent6" w:themeShade="80"/>
          <w:kern w:val="0"/>
          <w:sz w:val="20"/>
          <w:szCs w:val="20"/>
          <w:lang w:eastAsia="ru-RU" w:bidi="ar-SA"/>
        </w:rPr>
        <w:t>компілятору</w:t>
      </w:r>
      <w:proofErr w:type="spellEnd"/>
      <w:r w:rsidR="0016392B" w:rsidRPr="0016392B">
        <w:rPr>
          <w:rFonts w:eastAsia="Times New Roman" w:cs="Times New Roman"/>
          <w:color w:val="984806" w:themeColor="accent6" w:themeShade="80"/>
          <w:kern w:val="0"/>
          <w:sz w:val="20"/>
          <w:szCs w:val="20"/>
          <w:lang w:eastAsia="ru-RU" w:bidi="ar-SA"/>
        </w:rPr>
        <w:t xml:space="preserve"> для </w:t>
      </w:r>
      <w:proofErr w:type="spellStart"/>
      <w:r w:rsidR="0016392B" w:rsidRPr="0016392B">
        <w:rPr>
          <w:rFonts w:eastAsia="Times New Roman" w:cs="Times New Roman"/>
          <w:color w:val="984806" w:themeColor="accent6" w:themeShade="80"/>
          <w:kern w:val="0"/>
          <w:sz w:val="20"/>
          <w:szCs w:val="20"/>
          <w:lang w:eastAsia="ru-RU" w:bidi="ar-SA"/>
        </w:rPr>
        <w:t>вирівнювання</w:t>
      </w:r>
      <w:proofErr w:type="spellEnd"/>
      <w:r w:rsidR="0016392B" w:rsidRPr="0016392B">
        <w:rPr>
          <w:rFonts w:eastAsia="Times New Roman" w:cs="Times New Roman"/>
          <w:color w:val="984806" w:themeColor="accent6" w:themeShade="80"/>
          <w:kern w:val="0"/>
          <w:sz w:val="20"/>
          <w:szCs w:val="20"/>
          <w:lang w:eastAsia="ru-RU" w:bidi="ar-SA"/>
        </w:rPr>
        <w:t xml:space="preserve"> </w:t>
      </w:r>
      <w:proofErr w:type="spellStart"/>
      <w:r w:rsidR="0016392B" w:rsidRPr="0016392B">
        <w:rPr>
          <w:rFonts w:eastAsia="Times New Roman" w:cs="Times New Roman"/>
          <w:color w:val="984806" w:themeColor="accent6" w:themeShade="80"/>
          <w:kern w:val="0"/>
          <w:sz w:val="20"/>
          <w:szCs w:val="20"/>
          <w:lang w:eastAsia="ru-RU" w:bidi="ar-SA"/>
        </w:rPr>
        <w:t>полі</w:t>
      </w:r>
      <w:proofErr w:type="gramStart"/>
      <w:r w:rsidR="0016392B" w:rsidRPr="0016392B">
        <w:rPr>
          <w:rFonts w:eastAsia="Times New Roman" w:cs="Times New Roman"/>
          <w:color w:val="984806" w:themeColor="accent6" w:themeShade="80"/>
          <w:kern w:val="0"/>
          <w:sz w:val="20"/>
          <w:szCs w:val="20"/>
          <w:lang w:eastAsia="ru-RU" w:bidi="ar-SA"/>
        </w:rPr>
        <w:t>в</w:t>
      </w:r>
      <w:proofErr w:type="spellEnd"/>
      <w:proofErr w:type="gramEnd"/>
      <w:r w:rsidR="0016392B" w:rsidRPr="0016392B">
        <w:rPr>
          <w:rFonts w:eastAsia="Times New Roman" w:cs="Times New Roman"/>
          <w:color w:val="984806" w:themeColor="accent6" w:themeShade="80"/>
          <w:kern w:val="0"/>
          <w:sz w:val="20"/>
          <w:szCs w:val="20"/>
          <w:lang w:eastAsia="ru-RU" w:bidi="ar-SA"/>
        </w:rPr>
        <w:t xml:space="preserve"> структур</w:t>
      </w:r>
    </w:p>
    <w:p w:rsidR="005A2926" w:rsidRPr="0016392B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</w:pPr>
    </w:p>
    <w:p w:rsidR="005A2926" w:rsidRPr="005A2926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proofErr w:type="spellStart"/>
      <w:proofErr w:type="gramStart"/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sworker</w:t>
      </w:r>
      <w:proofErr w:type="spellEnd"/>
      <w:proofErr w:type="gramEnd"/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arr</w:t>
      </w:r>
      <w:proofErr w:type="spellEnd"/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[</w:t>
      </w:r>
      <w:proofErr w:type="spellStart"/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maxlen</w:t>
      </w:r>
      <w:proofErr w:type="spellEnd"/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];</w:t>
      </w:r>
    </w:p>
    <w:p w:rsidR="005A2926" w:rsidRPr="005A2926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proofErr w:type="spellStart"/>
      <w:proofErr w:type="gramStart"/>
      <w:r w:rsidRPr="005A2926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 w:bidi="ar-SA"/>
        </w:rPr>
        <w:t>int</w:t>
      </w:r>
      <w:proofErr w:type="spellEnd"/>
      <w:proofErr w:type="gramEnd"/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worker_index</w:t>
      </w:r>
      <w:proofErr w:type="spellEnd"/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=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5A2926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 w:bidi="ar-SA"/>
        </w:rPr>
        <w:t>0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;</w:t>
      </w:r>
    </w:p>
    <w:p w:rsidR="005A2926" w:rsidRPr="005A2926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</w:p>
    <w:p w:rsidR="005A2926" w:rsidRPr="0016392B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uk-UA" w:eastAsia="ru-RU" w:bidi="ar-SA"/>
        </w:rPr>
      </w:pPr>
      <w:proofErr w:type="spellStart"/>
      <w:proofErr w:type="gramStart"/>
      <w:r w:rsidRPr="005A2926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 w:bidi="ar-SA"/>
        </w:rPr>
        <w:t>int</w:t>
      </w:r>
      <w:proofErr w:type="spellEnd"/>
      <w:proofErr w:type="gramEnd"/>
      <w:r w:rsidRPr="00EC20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menu</w:t>
      </w:r>
      <w:r w:rsidRPr="00EC205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();</w:t>
      </w:r>
      <w:r w:rsidR="0016392B" w:rsidRPr="00EC2054">
        <w:rPr>
          <w:rFonts w:eastAsia="Times New Roman" w:cs="Times New Roman"/>
          <w:color w:val="984806" w:themeColor="accent6" w:themeShade="80"/>
          <w:kern w:val="0"/>
          <w:sz w:val="20"/>
          <w:szCs w:val="20"/>
          <w:lang w:val="en-US" w:eastAsia="ru-RU" w:bidi="ar-SA"/>
        </w:rPr>
        <w:t>//</w:t>
      </w:r>
      <w:r w:rsidR="0016392B">
        <w:rPr>
          <w:rFonts w:eastAsia="Times New Roman" w:cs="Times New Roman"/>
          <w:color w:val="984806" w:themeColor="accent6" w:themeShade="80"/>
          <w:kern w:val="0"/>
          <w:sz w:val="20"/>
          <w:szCs w:val="20"/>
          <w:lang w:val="uk-UA" w:eastAsia="ru-RU" w:bidi="ar-SA"/>
        </w:rPr>
        <w:t>прототипи функцій</w:t>
      </w:r>
    </w:p>
    <w:p w:rsidR="005A2926" w:rsidRPr="005A2926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proofErr w:type="gramStart"/>
      <w:r w:rsidRPr="005A2926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 w:bidi="ar-SA"/>
        </w:rPr>
        <w:t>void</w:t>
      </w:r>
      <w:proofErr w:type="gramEnd"/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readFromFile</w:t>
      </w:r>
      <w:proofErr w:type="spellEnd"/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(</w:t>
      </w:r>
      <w:proofErr w:type="spellStart"/>
      <w:r w:rsidR="00D8745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const</w:t>
      </w:r>
      <w:proofErr w:type="spellEnd"/>
      <w:r w:rsidR="00D8745C" w:rsidRPr="005A2926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 w:bidi="ar-SA"/>
        </w:rPr>
        <w:t xml:space="preserve"> </w:t>
      </w:r>
      <w:r w:rsidRPr="005A2926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 w:bidi="ar-SA"/>
        </w:rPr>
        <w:t>char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*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fileName</w:t>
      </w:r>
      <w:proofErr w:type="spellEnd"/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);</w:t>
      </w:r>
    </w:p>
    <w:p w:rsidR="005A2926" w:rsidRPr="005A2926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proofErr w:type="gramStart"/>
      <w:r w:rsidRPr="005A2926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 w:bidi="ar-SA"/>
        </w:rPr>
        <w:t>void</w:t>
      </w:r>
      <w:proofErr w:type="gramEnd"/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saveToFile</w:t>
      </w:r>
      <w:proofErr w:type="spellEnd"/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(</w:t>
      </w:r>
      <w:proofErr w:type="spellStart"/>
      <w:r w:rsidR="00D8745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const</w:t>
      </w:r>
      <w:proofErr w:type="spellEnd"/>
      <w:r w:rsidR="00D8745C" w:rsidRPr="005A2926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 w:bidi="ar-SA"/>
        </w:rPr>
        <w:t xml:space="preserve"> </w:t>
      </w:r>
      <w:r w:rsidRPr="005A2926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 w:bidi="ar-SA"/>
        </w:rPr>
        <w:t>char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*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fileName</w:t>
      </w:r>
      <w:proofErr w:type="spellEnd"/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);</w:t>
      </w:r>
    </w:p>
    <w:p w:rsidR="005A2926" w:rsidRPr="005A2926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proofErr w:type="gramStart"/>
      <w:r w:rsidRPr="005A2926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 w:bidi="ar-SA"/>
        </w:rPr>
        <w:t>void</w:t>
      </w:r>
      <w:proofErr w:type="gramEnd"/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addNew</w:t>
      </w:r>
      <w:proofErr w:type="spellEnd"/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();</w:t>
      </w:r>
    </w:p>
    <w:p w:rsidR="005A2926" w:rsidRPr="005A2926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proofErr w:type="gramStart"/>
      <w:r w:rsidRPr="005A2926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 w:bidi="ar-SA"/>
        </w:rPr>
        <w:t>void</w:t>
      </w:r>
      <w:proofErr w:type="gramEnd"/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del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();</w:t>
      </w:r>
    </w:p>
    <w:p w:rsidR="005A2926" w:rsidRPr="005A2926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</w:p>
    <w:p w:rsidR="005A2926" w:rsidRPr="005A2926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proofErr w:type="spellStart"/>
      <w:proofErr w:type="gramStart"/>
      <w:r w:rsidRPr="005A2926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 w:bidi="ar-SA"/>
        </w:rPr>
        <w:t>int</w:t>
      </w:r>
      <w:proofErr w:type="spellEnd"/>
      <w:proofErr w:type="gramEnd"/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main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()</w:t>
      </w:r>
    </w:p>
    <w:p w:rsidR="005A2926" w:rsidRPr="005A2926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{</w:t>
      </w:r>
    </w:p>
    <w:p w:rsidR="005A2926" w:rsidRPr="0016392B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uk-UA" w:eastAsia="ru-RU" w:bidi="ar-SA"/>
        </w:rPr>
      </w:pP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proofErr w:type="gramStart"/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setlocale</w:t>
      </w:r>
      <w:proofErr w:type="spellEnd"/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(</w:t>
      </w:r>
      <w:proofErr w:type="gramEnd"/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LC_ALL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,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5A292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"Russian"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);</w:t>
      </w:r>
      <w:r w:rsidR="0016392B" w:rsidRPr="0016392B">
        <w:rPr>
          <w:rFonts w:eastAsia="Times New Roman" w:cs="Times New Roman"/>
          <w:color w:val="984806" w:themeColor="accent6" w:themeShade="80"/>
          <w:kern w:val="0"/>
          <w:sz w:val="20"/>
          <w:szCs w:val="20"/>
          <w:lang w:val="en-US" w:eastAsia="ru-RU" w:bidi="ar-SA"/>
        </w:rPr>
        <w:t>//</w:t>
      </w:r>
      <w:r w:rsidR="0016392B">
        <w:rPr>
          <w:rFonts w:eastAsia="Times New Roman" w:cs="Times New Roman"/>
          <w:color w:val="984806" w:themeColor="accent6" w:themeShade="80"/>
          <w:kern w:val="0"/>
          <w:sz w:val="20"/>
          <w:szCs w:val="20"/>
          <w:lang w:val="uk-UA" w:eastAsia="ru-RU" w:bidi="ar-SA"/>
        </w:rPr>
        <w:t>забезпечення використання кирилиці</w:t>
      </w:r>
    </w:p>
    <w:p w:rsidR="005A2926" w:rsidRPr="005A2926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proofErr w:type="gramStart"/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SetConsoleOutputCP</w:t>
      </w:r>
      <w:proofErr w:type="spellEnd"/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(</w:t>
      </w:r>
      <w:proofErr w:type="gramEnd"/>
      <w:r w:rsidRPr="005A2926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 w:bidi="ar-SA"/>
        </w:rPr>
        <w:t>1251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);</w:t>
      </w:r>
    </w:p>
    <w:p w:rsidR="005A2926" w:rsidRPr="005A2926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proofErr w:type="gramStart"/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SetConsoleCP</w:t>
      </w:r>
      <w:proofErr w:type="spellEnd"/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(</w:t>
      </w:r>
      <w:proofErr w:type="gramEnd"/>
      <w:r w:rsidRPr="005A2926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 w:bidi="ar-SA"/>
        </w:rPr>
        <w:t>1251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);</w:t>
      </w:r>
    </w:p>
    <w:p w:rsidR="005A2926" w:rsidRPr="0016392B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uk-UA" w:eastAsia="ru-RU" w:bidi="ar-SA"/>
        </w:rPr>
      </w:pPr>
      <w:r w:rsidRPr="00EC20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</w:t>
      </w:r>
      <w:proofErr w:type="gramStart"/>
      <w:r w:rsidRPr="005A292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 w:bidi="ar-SA"/>
        </w:rPr>
        <w:t>while</w:t>
      </w:r>
      <w:proofErr w:type="gramEnd"/>
      <w:r w:rsidRPr="00EC20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EC205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(</w:t>
      </w:r>
      <w:r w:rsidRPr="00EC205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 w:bidi="ar-SA"/>
        </w:rPr>
        <w:t>1</w:t>
      </w:r>
      <w:r w:rsidRPr="00EC205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)</w:t>
      </w:r>
      <w:r w:rsidRPr="00EC20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EC205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{</w:t>
      </w:r>
      <w:r w:rsidR="0016392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uk-UA" w:eastAsia="ru-RU" w:bidi="ar-SA"/>
        </w:rPr>
        <w:t xml:space="preserve">  </w:t>
      </w:r>
      <w:r w:rsidR="0016392B" w:rsidRPr="00EC2054">
        <w:rPr>
          <w:rFonts w:eastAsia="Times New Roman" w:cs="Times New Roman"/>
          <w:color w:val="984806" w:themeColor="accent6" w:themeShade="80"/>
          <w:kern w:val="0"/>
          <w:sz w:val="20"/>
          <w:szCs w:val="20"/>
          <w:lang w:val="en-US" w:eastAsia="ru-RU" w:bidi="ar-SA"/>
        </w:rPr>
        <w:t>//</w:t>
      </w:r>
      <w:r w:rsidR="0016392B">
        <w:rPr>
          <w:rFonts w:eastAsia="Times New Roman" w:cs="Times New Roman"/>
          <w:color w:val="984806" w:themeColor="accent6" w:themeShade="80"/>
          <w:kern w:val="0"/>
          <w:sz w:val="20"/>
          <w:szCs w:val="20"/>
          <w:lang w:val="uk-UA" w:eastAsia="ru-RU" w:bidi="ar-SA"/>
        </w:rPr>
        <w:t xml:space="preserve">створення нескінченного циклу з меню вибору, виклик відповідних функцій </w:t>
      </w:r>
    </w:p>
    <w:p w:rsidR="005A2926" w:rsidRPr="005A2926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EC20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</w:t>
      </w:r>
      <w:proofErr w:type="gramStart"/>
      <w:r w:rsidRPr="005A292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 w:bidi="ar-SA"/>
        </w:rPr>
        <w:t>switch</w:t>
      </w:r>
      <w:proofErr w:type="gramEnd"/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(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menu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())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{</w:t>
      </w:r>
    </w:p>
    <w:p w:rsidR="005A2926" w:rsidRPr="005A2926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</w:t>
      </w:r>
      <w:proofErr w:type="gramStart"/>
      <w:r w:rsidRPr="005A292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 w:bidi="ar-SA"/>
        </w:rPr>
        <w:t>case</w:t>
      </w:r>
      <w:proofErr w:type="gramEnd"/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5A2926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 w:bidi="ar-SA"/>
        </w:rPr>
        <w:t>1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:</w:t>
      </w:r>
    </w:p>
    <w:p w:rsidR="005A2926" w:rsidRPr="005A2926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    </w:t>
      </w:r>
      <w:proofErr w:type="spellStart"/>
      <w:proofErr w:type="gramStart"/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readFromFile</w:t>
      </w:r>
      <w:proofErr w:type="spellEnd"/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(</w:t>
      </w:r>
      <w:proofErr w:type="gramEnd"/>
      <w:r w:rsidRPr="005A292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"file.dat"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);</w:t>
      </w:r>
    </w:p>
    <w:p w:rsidR="005A2926" w:rsidRPr="005A2926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    </w:t>
      </w:r>
      <w:proofErr w:type="gramStart"/>
      <w:r w:rsidRPr="005A292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 w:bidi="ar-SA"/>
        </w:rPr>
        <w:t>break</w:t>
      </w:r>
      <w:proofErr w:type="gramEnd"/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;</w:t>
      </w:r>
    </w:p>
    <w:p w:rsidR="005A2926" w:rsidRPr="005A2926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</w:t>
      </w:r>
      <w:proofErr w:type="gramStart"/>
      <w:r w:rsidRPr="005A292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 w:bidi="ar-SA"/>
        </w:rPr>
        <w:t>case</w:t>
      </w:r>
      <w:proofErr w:type="gramEnd"/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5A2926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 w:bidi="ar-SA"/>
        </w:rPr>
        <w:t>2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:</w:t>
      </w:r>
    </w:p>
    <w:p w:rsidR="005A2926" w:rsidRPr="005A2926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    </w:t>
      </w:r>
      <w:proofErr w:type="spellStart"/>
      <w:proofErr w:type="gramStart"/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saveToFile</w:t>
      </w:r>
      <w:proofErr w:type="spellEnd"/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(</w:t>
      </w:r>
      <w:proofErr w:type="gramEnd"/>
      <w:r w:rsidRPr="005A292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"file.dat"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);</w:t>
      </w:r>
    </w:p>
    <w:p w:rsidR="005A2926" w:rsidRPr="005A2926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    </w:t>
      </w:r>
      <w:proofErr w:type="gramStart"/>
      <w:r w:rsidRPr="005A292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 w:bidi="ar-SA"/>
        </w:rPr>
        <w:t>break</w:t>
      </w:r>
      <w:proofErr w:type="gramEnd"/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;</w:t>
      </w:r>
    </w:p>
    <w:p w:rsidR="005A2926" w:rsidRPr="005A2926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</w:t>
      </w:r>
      <w:proofErr w:type="gramStart"/>
      <w:r w:rsidRPr="005A292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 w:bidi="ar-SA"/>
        </w:rPr>
        <w:t>case</w:t>
      </w:r>
      <w:proofErr w:type="gramEnd"/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5A2926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 w:bidi="ar-SA"/>
        </w:rPr>
        <w:t>3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:</w:t>
      </w:r>
    </w:p>
    <w:p w:rsidR="005A2926" w:rsidRPr="005A2926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    </w:t>
      </w:r>
      <w:proofErr w:type="spellStart"/>
      <w:proofErr w:type="gramStart"/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addNew</w:t>
      </w:r>
      <w:proofErr w:type="spellEnd"/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(</w:t>
      </w:r>
      <w:proofErr w:type="gramEnd"/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);</w:t>
      </w:r>
    </w:p>
    <w:p w:rsidR="005A2926" w:rsidRPr="005A2926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    </w:t>
      </w:r>
      <w:proofErr w:type="gramStart"/>
      <w:r w:rsidRPr="005A292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 w:bidi="ar-SA"/>
        </w:rPr>
        <w:t>break</w:t>
      </w:r>
      <w:proofErr w:type="gramEnd"/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;</w:t>
      </w:r>
    </w:p>
    <w:p w:rsidR="005A2926" w:rsidRPr="005A2926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</w:t>
      </w:r>
      <w:proofErr w:type="gramStart"/>
      <w:r w:rsidRPr="005A292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 w:bidi="ar-SA"/>
        </w:rPr>
        <w:t>case</w:t>
      </w:r>
      <w:proofErr w:type="gramEnd"/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5A2926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 w:bidi="ar-SA"/>
        </w:rPr>
        <w:t>4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:</w:t>
      </w:r>
    </w:p>
    <w:p w:rsidR="005A2926" w:rsidRPr="005A2926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    </w:t>
      </w:r>
      <w:proofErr w:type="gramStart"/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del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(</w:t>
      </w:r>
      <w:proofErr w:type="gramEnd"/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);</w:t>
      </w:r>
    </w:p>
    <w:p w:rsidR="005A2926" w:rsidRPr="005A2926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    </w:t>
      </w:r>
      <w:proofErr w:type="gramStart"/>
      <w:r w:rsidRPr="005A292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 w:bidi="ar-SA"/>
        </w:rPr>
        <w:t>break</w:t>
      </w:r>
      <w:proofErr w:type="gramEnd"/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;</w:t>
      </w:r>
    </w:p>
    <w:p w:rsidR="005A2926" w:rsidRPr="005A2926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</w:t>
      </w:r>
      <w:proofErr w:type="gramStart"/>
      <w:r w:rsidRPr="005A292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 w:bidi="ar-SA"/>
        </w:rPr>
        <w:t>case</w:t>
      </w:r>
      <w:proofErr w:type="gramEnd"/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5A2926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 w:bidi="ar-SA"/>
        </w:rPr>
        <w:t>5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:</w:t>
      </w:r>
    </w:p>
    <w:p w:rsidR="005A2926" w:rsidRPr="005A2926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    </w:t>
      </w:r>
      <w:proofErr w:type="gramStart"/>
      <w:r w:rsidRPr="005A292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 w:bidi="ar-SA"/>
        </w:rPr>
        <w:t>return</w:t>
      </w:r>
      <w:proofErr w:type="gramEnd"/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5A2926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 w:bidi="ar-SA"/>
        </w:rPr>
        <w:t>0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;</w:t>
      </w:r>
    </w:p>
    <w:p w:rsidR="005A2926" w:rsidRPr="005A2926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</w:t>
      </w:r>
      <w:proofErr w:type="gramStart"/>
      <w:r w:rsidRPr="005A292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 w:bidi="ar-SA"/>
        </w:rPr>
        <w:t>default</w:t>
      </w:r>
      <w:proofErr w:type="gramEnd"/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:</w:t>
      </w:r>
    </w:p>
    <w:p w:rsidR="005A2926" w:rsidRPr="005A2926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    </w:t>
      </w:r>
      <w:proofErr w:type="spellStart"/>
      <w:proofErr w:type="gramStart"/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cout</w:t>
      </w:r>
      <w:proofErr w:type="spellEnd"/>
      <w:proofErr w:type="gramEnd"/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&lt;&lt;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5A292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"</w:t>
      </w:r>
      <w:proofErr w:type="spellStart"/>
      <w:r w:rsidRPr="005A292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Невірний</w:t>
      </w:r>
      <w:proofErr w:type="spellEnd"/>
      <w:r w:rsidRPr="005A292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5A292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вибір</w:t>
      </w:r>
      <w:proofErr w:type="spellEnd"/>
      <w:r w:rsidRPr="005A292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"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&lt;&lt;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endl</w:t>
      </w:r>
      <w:proofErr w:type="spellEnd"/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;</w:t>
      </w:r>
    </w:p>
    <w:p w:rsidR="005A2926" w:rsidRPr="005A2926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}</w:t>
      </w:r>
    </w:p>
    <w:p w:rsidR="005A2926" w:rsidRPr="005A2926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}</w:t>
      </w:r>
    </w:p>
    <w:p w:rsidR="005A2926" w:rsidRPr="005A2926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}</w:t>
      </w:r>
    </w:p>
    <w:p w:rsidR="005A2926" w:rsidRPr="0016392B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uk-UA" w:eastAsia="ru-RU" w:bidi="ar-SA"/>
        </w:rPr>
      </w:pPr>
      <w:proofErr w:type="spellStart"/>
      <w:proofErr w:type="gramStart"/>
      <w:r w:rsidRPr="005A2926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 w:bidi="ar-SA"/>
        </w:rPr>
        <w:t>int</w:t>
      </w:r>
      <w:proofErr w:type="spellEnd"/>
      <w:proofErr w:type="gramEnd"/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menu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()</w:t>
      </w:r>
      <w:r w:rsidR="0016392B" w:rsidRPr="0016392B">
        <w:rPr>
          <w:rFonts w:eastAsia="Times New Roman" w:cs="Times New Roman"/>
          <w:color w:val="984806" w:themeColor="accent6" w:themeShade="80"/>
          <w:kern w:val="0"/>
          <w:sz w:val="20"/>
          <w:szCs w:val="20"/>
          <w:lang w:val="en-US" w:eastAsia="ru-RU" w:bidi="ar-SA"/>
        </w:rPr>
        <w:t>//</w:t>
      </w:r>
      <w:r w:rsidR="0016392B">
        <w:rPr>
          <w:rFonts w:eastAsia="Times New Roman" w:cs="Times New Roman"/>
          <w:color w:val="984806" w:themeColor="accent6" w:themeShade="80"/>
          <w:kern w:val="0"/>
          <w:sz w:val="20"/>
          <w:szCs w:val="20"/>
          <w:lang w:val="uk-UA" w:eastAsia="ru-RU" w:bidi="ar-SA"/>
        </w:rPr>
        <w:t>функція показує пункти меню вибору</w:t>
      </w:r>
    </w:p>
    <w:p w:rsidR="005A2926" w:rsidRPr="005A2926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{</w:t>
      </w:r>
    </w:p>
    <w:p w:rsidR="005A2926" w:rsidRPr="005A2926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proofErr w:type="gramStart"/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cout</w:t>
      </w:r>
      <w:proofErr w:type="spellEnd"/>
      <w:proofErr w:type="gramEnd"/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&lt;&lt;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5A292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"\n"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;</w:t>
      </w:r>
    </w:p>
    <w:p w:rsidR="005A2926" w:rsidRPr="005A2926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proofErr w:type="gramStart"/>
      <w:r w:rsidRPr="005A2926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 w:bidi="ar-SA"/>
        </w:rPr>
        <w:t>int</w:t>
      </w:r>
      <w:proofErr w:type="spellEnd"/>
      <w:proofErr w:type="gramEnd"/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ans</w:t>
      </w:r>
      <w:proofErr w:type="spellEnd"/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;</w:t>
      </w:r>
    </w:p>
    <w:p w:rsidR="005A2926" w:rsidRPr="005A2926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proofErr w:type="gramStart"/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cout</w:t>
      </w:r>
      <w:proofErr w:type="spellEnd"/>
      <w:proofErr w:type="gramEnd"/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&lt;&lt;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5A292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"</w:t>
      </w:r>
      <w:proofErr w:type="spellStart"/>
      <w:r w:rsidRPr="005A292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Оберіть</w:t>
      </w:r>
      <w:proofErr w:type="spellEnd"/>
      <w:r w:rsidRPr="005A292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\n"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;</w:t>
      </w:r>
    </w:p>
    <w:p w:rsidR="005A2926" w:rsidRPr="00EC2054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</w:pP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lastRenderedPageBreak/>
        <w:t xml:space="preserve">    </w:t>
      </w:r>
      <w:proofErr w:type="spellStart"/>
      <w:proofErr w:type="gramStart"/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cout</w:t>
      </w:r>
      <w:proofErr w:type="spellEnd"/>
      <w:proofErr w:type="gramEnd"/>
      <w:r w:rsidRPr="00EC20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 xml:space="preserve"> </w:t>
      </w:r>
      <w:r w:rsidRPr="00EC205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 w:bidi="ar-SA"/>
        </w:rPr>
        <w:t>&lt;&lt;</w:t>
      </w:r>
      <w:r w:rsidRPr="00EC20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 xml:space="preserve"> </w:t>
      </w:r>
      <w:r w:rsidRPr="00EC205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"1-</w:t>
      </w:r>
      <w:r w:rsidRPr="005A292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для</w:t>
      </w:r>
      <w:r w:rsidRPr="00EC205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5A292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зчитування</w:t>
      </w:r>
      <w:proofErr w:type="spellEnd"/>
      <w:r w:rsidRPr="00EC205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 xml:space="preserve"> </w:t>
      </w:r>
      <w:r w:rsidRPr="005A292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з</w:t>
      </w:r>
      <w:r w:rsidRPr="00EC205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 xml:space="preserve"> </w:t>
      </w:r>
      <w:r w:rsidRPr="005A292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файла</w:t>
      </w:r>
      <w:r w:rsidRPr="00EC205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\</w:t>
      </w:r>
      <w:r w:rsidRPr="005A292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n</w:t>
      </w:r>
      <w:r w:rsidRPr="00EC205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"</w:t>
      </w:r>
      <w:r w:rsidRPr="00EC205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 w:bidi="ar-SA"/>
        </w:rPr>
        <w:t>;</w:t>
      </w:r>
    </w:p>
    <w:p w:rsidR="005A2926" w:rsidRPr="005A2926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</w:pPr>
      <w:r w:rsidRPr="00EC20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 xml:space="preserve">    </w:t>
      </w:r>
      <w:proofErr w:type="spellStart"/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cout</w:t>
      </w:r>
      <w:proofErr w:type="spellEnd"/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 xml:space="preserve"> 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 w:bidi="ar-SA"/>
        </w:rPr>
        <w:t>&lt;&lt;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 xml:space="preserve"> </w:t>
      </w:r>
      <w:r w:rsidRPr="005A292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 xml:space="preserve">"2-для </w:t>
      </w:r>
      <w:proofErr w:type="spellStart"/>
      <w:r w:rsidRPr="005A292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запису</w:t>
      </w:r>
      <w:proofErr w:type="spellEnd"/>
      <w:r w:rsidRPr="005A292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 xml:space="preserve"> в файл\n"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 w:bidi="ar-SA"/>
        </w:rPr>
        <w:t>;</w:t>
      </w:r>
    </w:p>
    <w:p w:rsidR="005A2926" w:rsidRPr="005A2926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</w:pP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 xml:space="preserve">    </w:t>
      </w:r>
      <w:proofErr w:type="spellStart"/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cout</w:t>
      </w:r>
      <w:proofErr w:type="spellEnd"/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 xml:space="preserve"> 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 w:bidi="ar-SA"/>
        </w:rPr>
        <w:t>&lt;&lt;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 xml:space="preserve"> </w:t>
      </w:r>
      <w:r w:rsidRPr="005A292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 xml:space="preserve">"3-для </w:t>
      </w:r>
      <w:proofErr w:type="spellStart"/>
      <w:r w:rsidRPr="005A292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додавання</w:t>
      </w:r>
      <w:proofErr w:type="spellEnd"/>
      <w:r w:rsidRPr="005A292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5A292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запису</w:t>
      </w:r>
      <w:proofErr w:type="spellEnd"/>
      <w:r w:rsidRPr="005A292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\n"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 w:bidi="ar-SA"/>
        </w:rPr>
        <w:t>;</w:t>
      </w:r>
    </w:p>
    <w:p w:rsidR="005A2926" w:rsidRPr="005A2926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</w:pP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 xml:space="preserve">    </w:t>
      </w:r>
      <w:proofErr w:type="spellStart"/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cout</w:t>
      </w:r>
      <w:proofErr w:type="spellEnd"/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 xml:space="preserve"> 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 w:bidi="ar-SA"/>
        </w:rPr>
        <w:t>&lt;&lt;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 xml:space="preserve"> </w:t>
      </w:r>
      <w:r w:rsidRPr="005A292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 xml:space="preserve">"4-для </w:t>
      </w:r>
      <w:proofErr w:type="spellStart"/>
      <w:r w:rsidRPr="005A292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видалення</w:t>
      </w:r>
      <w:proofErr w:type="spellEnd"/>
      <w:r w:rsidRPr="005A292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5A292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запису</w:t>
      </w:r>
      <w:proofErr w:type="spellEnd"/>
      <w:r w:rsidRPr="005A292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\n"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 w:bidi="ar-SA"/>
        </w:rPr>
        <w:t>;</w:t>
      </w:r>
    </w:p>
    <w:p w:rsidR="005A2926" w:rsidRPr="005A2926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</w:pP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 xml:space="preserve">    </w:t>
      </w:r>
      <w:proofErr w:type="spellStart"/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cout</w:t>
      </w:r>
      <w:proofErr w:type="spellEnd"/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 xml:space="preserve"> 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 w:bidi="ar-SA"/>
        </w:rPr>
        <w:t>&lt;&lt;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 xml:space="preserve"> </w:t>
      </w:r>
      <w:r w:rsidRPr="005A292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 xml:space="preserve">"5-для </w:t>
      </w:r>
      <w:proofErr w:type="spellStart"/>
      <w:r w:rsidRPr="005A292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виходу</w:t>
      </w:r>
      <w:proofErr w:type="spellEnd"/>
      <w:r w:rsidRPr="005A292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\n"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 w:bidi="ar-SA"/>
        </w:rPr>
        <w:t>;</w:t>
      </w:r>
    </w:p>
    <w:p w:rsidR="005A2926" w:rsidRPr="005A2926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</w:pP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 xml:space="preserve">    </w:t>
      </w:r>
      <w:proofErr w:type="spellStart"/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cout</w:t>
      </w:r>
      <w:proofErr w:type="spellEnd"/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 xml:space="preserve"> 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 w:bidi="ar-SA"/>
        </w:rPr>
        <w:t>&lt;&lt;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 xml:space="preserve"> </w:t>
      </w:r>
      <w:r w:rsidRPr="005A292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"\n"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 w:bidi="ar-SA"/>
        </w:rPr>
        <w:t>;</w:t>
      </w:r>
    </w:p>
    <w:p w:rsidR="005A2926" w:rsidRPr="00EC2054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 xml:space="preserve">    </w:t>
      </w:r>
      <w:proofErr w:type="spellStart"/>
      <w:proofErr w:type="gramStart"/>
      <w:r w:rsidRPr="00EC20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cout</w:t>
      </w:r>
      <w:proofErr w:type="spellEnd"/>
      <w:proofErr w:type="gramEnd"/>
      <w:r w:rsidRPr="00EC20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EC205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&lt;&lt;</w:t>
      </w:r>
      <w:r w:rsidRPr="00EC20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EC205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"</w:t>
      </w:r>
      <w:r w:rsidRPr="005A292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Ваш</w:t>
      </w:r>
      <w:r w:rsidRPr="00EC205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5A292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вибір</w:t>
      </w:r>
      <w:proofErr w:type="spellEnd"/>
      <w:r w:rsidRPr="00EC205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 "</w:t>
      </w:r>
      <w:r w:rsidRPr="00EC205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;</w:t>
      </w:r>
    </w:p>
    <w:p w:rsidR="005A2926" w:rsidRPr="005A2926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EC20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proofErr w:type="gramStart"/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cin</w:t>
      </w:r>
      <w:proofErr w:type="spellEnd"/>
      <w:proofErr w:type="gramEnd"/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&gt;&gt;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ans</w:t>
      </w:r>
      <w:proofErr w:type="spellEnd"/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;</w:t>
      </w:r>
    </w:p>
    <w:p w:rsidR="005A2926" w:rsidRPr="005A2926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</w:t>
      </w:r>
      <w:proofErr w:type="gramStart"/>
      <w:r w:rsidRPr="005A292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 w:bidi="ar-SA"/>
        </w:rPr>
        <w:t>return</w:t>
      </w:r>
      <w:proofErr w:type="gramEnd"/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ans</w:t>
      </w:r>
      <w:proofErr w:type="spellEnd"/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;</w:t>
      </w:r>
    </w:p>
    <w:p w:rsidR="005A2926" w:rsidRPr="005A2926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}</w:t>
      </w:r>
    </w:p>
    <w:p w:rsidR="005A2926" w:rsidRPr="0016392B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uk-UA" w:eastAsia="ru-RU" w:bidi="ar-SA"/>
        </w:rPr>
      </w:pPr>
      <w:proofErr w:type="gramStart"/>
      <w:r w:rsidRPr="005A2926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 w:bidi="ar-SA"/>
        </w:rPr>
        <w:t>void</w:t>
      </w:r>
      <w:proofErr w:type="gramEnd"/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saveToFile</w:t>
      </w:r>
      <w:proofErr w:type="spellEnd"/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(</w:t>
      </w:r>
      <w:proofErr w:type="spellStart"/>
      <w:r w:rsidR="005F7E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const</w:t>
      </w:r>
      <w:proofErr w:type="spellEnd"/>
      <w:r w:rsidR="005F7E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 </w:t>
      </w:r>
      <w:r w:rsidRPr="005A2926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 w:bidi="ar-SA"/>
        </w:rPr>
        <w:t>char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*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fileName</w:t>
      </w:r>
      <w:proofErr w:type="spellEnd"/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)</w:t>
      </w:r>
      <w:r w:rsidR="0016392B" w:rsidRPr="0016392B">
        <w:rPr>
          <w:rFonts w:eastAsia="Times New Roman" w:cs="Times New Roman"/>
          <w:color w:val="984806" w:themeColor="accent6" w:themeShade="80"/>
          <w:kern w:val="0"/>
          <w:sz w:val="20"/>
          <w:szCs w:val="20"/>
          <w:lang w:val="en-US" w:eastAsia="ru-RU" w:bidi="ar-SA"/>
        </w:rPr>
        <w:t xml:space="preserve"> //</w:t>
      </w:r>
      <w:r w:rsidR="0016392B">
        <w:rPr>
          <w:rFonts w:eastAsia="Times New Roman" w:cs="Times New Roman"/>
          <w:color w:val="984806" w:themeColor="accent6" w:themeShade="80"/>
          <w:kern w:val="0"/>
          <w:sz w:val="20"/>
          <w:szCs w:val="20"/>
          <w:lang w:val="uk-UA" w:eastAsia="ru-RU" w:bidi="ar-SA"/>
        </w:rPr>
        <w:t>функція, що записує дані у бінарний файл</w:t>
      </w:r>
    </w:p>
    <w:p w:rsidR="005A2926" w:rsidRPr="005A2926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{</w:t>
      </w:r>
    </w:p>
    <w:p w:rsidR="005A2926" w:rsidRPr="005A2926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proofErr w:type="gramStart"/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ofstream</w:t>
      </w:r>
      <w:proofErr w:type="spellEnd"/>
      <w:proofErr w:type="gramEnd"/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f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;</w:t>
      </w:r>
    </w:p>
    <w:p w:rsidR="005A2926" w:rsidRPr="005A2926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proofErr w:type="gramStart"/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f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.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open</w:t>
      </w:r>
      <w:proofErr w:type="spellEnd"/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(</w:t>
      </w:r>
      <w:proofErr w:type="spellStart"/>
      <w:proofErr w:type="gramEnd"/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fileName</w:t>
      </w:r>
      <w:proofErr w:type="spellEnd"/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,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ios</w:t>
      </w:r>
      <w:proofErr w:type="spellEnd"/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::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binary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);</w:t>
      </w:r>
    </w:p>
    <w:p w:rsidR="005A2926" w:rsidRPr="005A2926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proofErr w:type="gramStart"/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f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.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write</w:t>
      </w:r>
      <w:proofErr w:type="spellEnd"/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(</w:t>
      </w:r>
      <w:proofErr w:type="gramEnd"/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(</w:t>
      </w:r>
      <w:r w:rsidRPr="005A2926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 w:bidi="ar-SA"/>
        </w:rPr>
        <w:t>char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*)</w:t>
      </w:r>
      <w:proofErr w:type="spellStart"/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arr</w:t>
      </w:r>
      <w:proofErr w:type="spellEnd"/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,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5A292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 w:bidi="ar-SA"/>
        </w:rPr>
        <w:t>sizeof</w:t>
      </w:r>
      <w:proofErr w:type="spellEnd"/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(</w:t>
      </w:r>
      <w:proofErr w:type="spellStart"/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sworker</w:t>
      </w:r>
      <w:proofErr w:type="spellEnd"/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)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*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worker_index</w:t>
      </w:r>
      <w:proofErr w:type="spellEnd"/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);</w:t>
      </w:r>
    </w:p>
    <w:p w:rsidR="005A2926" w:rsidRPr="005A2926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proofErr w:type="gramStart"/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f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.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close</w:t>
      </w:r>
      <w:proofErr w:type="spellEnd"/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(</w:t>
      </w:r>
      <w:proofErr w:type="gramEnd"/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);</w:t>
      </w:r>
    </w:p>
    <w:p w:rsidR="005A2926" w:rsidRPr="005A2926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proofErr w:type="gramStart"/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cout</w:t>
      </w:r>
      <w:proofErr w:type="spellEnd"/>
      <w:proofErr w:type="gramEnd"/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&lt;&lt;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5A292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"</w:t>
      </w:r>
      <w:proofErr w:type="spellStart"/>
      <w:r w:rsidRPr="005A292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Введені</w:t>
      </w:r>
      <w:proofErr w:type="spellEnd"/>
      <w:r w:rsidRPr="005A292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5A292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дані</w:t>
      </w:r>
      <w:proofErr w:type="spellEnd"/>
      <w:r w:rsidRPr="005A292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5A292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збережено</w:t>
      </w:r>
      <w:proofErr w:type="spellEnd"/>
      <w:r w:rsidRPr="005A292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5A292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до</w:t>
      </w:r>
      <w:r w:rsidRPr="005A292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5A292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файлу</w:t>
      </w:r>
      <w:r w:rsidRPr="005A292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\n"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;</w:t>
      </w:r>
    </w:p>
    <w:p w:rsidR="005A2926" w:rsidRPr="005A2926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}</w:t>
      </w:r>
    </w:p>
    <w:p w:rsidR="005A2926" w:rsidRPr="005A2926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proofErr w:type="gramStart"/>
      <w:r w:rsidRPr="005A2926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 w:bidi="ar-SA"/>
        </w:rPr>
        <w:t>void</w:t>
      </w:r>
      <w:proofErr w:type="gramEnd"/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readFromFile</w:t>
      </w:r>
      <w:proofErr w:type="spellEnd"/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(</w:t>
      </w:r>
      <w:proofErr w:type="spellStart"/>
      <w:r w:rsidR="005F7E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const</w:t>
      </w:r>
      <w:proofErr w:type="spellEnd"/>
      <w:r w:rsidR="005F7E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 </w:t>
      </w:r>
      <w:r w:rsidRPr="005A2926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 w:bidi="ar-SA"/>
        </w:rPr>
        <w:t>char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*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fileName</w:t>
      </w:r>
      <w:proofErr w:type="spellEnd"/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)</w:t>
      </w:r>
      <w:r w:rsidR="0016392B" w:rsidRPr="0016392B">
        <w:rPr>
          <w:rFonts w:eastAsia="Times New Roman" w:cs="Times New Roman"/>
          <w:color w:val="984806" w:themeColor="accent6" w:themeShade="80"/>
          <w:kern w:val="0"/>
          <w:sz w:val="20"/>
          <w:szCs w:val="20"/>
          <w:lang w:val="en-US" w:eastAsia="ru-RU" w:bidi="ar-SA"/>
        </w:rPr>
        <w:t xml:space="preserve"> //</w:t>
      </w:r>
      <w:r w:rsidR="0016392B">
        <w:rPr>
          <w:rFonts w:eastAsia="Times New Roman" w:cs="Times New Roman"/>
          <w:color w:val="984806" w:themeColor="accent6" w:themeShade="80"/>
          <w:kern w:val="0"/>
          <w:sz w:val="20"/>
          <w:szCs w:val="20"/>
          <w:lang w:val="uk-UA" w:eastAsia="ru-RU" w:bidi="ar-SA"/>
        </w:rPr>
        <w:t>функція, що зчитує дані з бінарного файлу</w:t>
      </w:r>
    </w:p>
    <w:p w:rsidR="005A2926" w:rsidRPr="005A2926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{</w:t>
      </w:r>
    </w:p>
    <w:p w:rsidR="005A2926" w:rsidRPr="005A2926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proofErr w:type="gramStart"/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ifstream</w:t>
      </w:r>
      <w:proofErr w:type="spellEnd"/>
      <w:proofErr w:type="gramEnd"/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f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;</w:t>
      </w:r>
    </w:p>
    <w:p w:rsidR="005A2926" w:rsidRPr="005A2926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proofErr w:type="gramStart"/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f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.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open</w:t>
      </w:r>
      <w:proofErr w:type="spellEnd"/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(</w:t>
      </w:r>
      <w:proofErr w:type="spellStart"/>
      <w:proofErr w:type="gramEnd"/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fileName</w:t>
      </w:r>
      <w:proofErr w:type="spellEnd"/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,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ios</w:t>
      </w:r>
      <w:proofErr w:type="spellEnd"/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::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binary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);</w:t>
      </w:r>
    </w:p>
    <w:p w:rsidR="005A2926" w:rsidRPr="005A2926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</w:t>
      </w:r>
      <w:proofErr w:type="gramStart"/>
      <w:r w:rsidRPr="005A292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 w:bidi="ar-SA"/>
        </w:rPr>
        <w:t>if</w:t>
      </w:r>
      <w:proofErr w:type="gramEnd"/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(!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f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)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{</w:t>
      </w:r>
    </w:p>
    <w:p w:rsidR="005A2926" w:rsidRPr="005A2926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</w:t>
      </w:r>
      <w:proofErr w:type="spellStart"/>
      <w:proofErr w:type="gramStart"/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cout</w:t>
      </w:r>
      <w:proofErr w:type="spellEnd"/>
      <w:proofErr w:type="gramEnd"/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&lt;&lt;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5A292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"</w:t>
      </w:r>
      <w:r w:rsidRPr="005A292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Файлу</w:t>
      </w:r>
      <w:r w:rsidRPr="005A292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5A292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не</w:t>
      </w:r>
      <w:r w:rsidRPr="005A292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5A292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існує</w:t>
      </w:r>
      <w:proofErr w:type="spellEnd"/>
      <w:r w:rsidRPr="005A292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"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;</w:t>
      </w:r>
    </w:p>
    <w:p w:rsidR="005A2926" w:rsidRPr="005A2926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}</w:t>
      </w:r>
    </w:p>
    <w:p w:rsidR="005A2926" w:rsidRPr="005A2926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</w:t>
      </w:r>
      <w:proofErr w:type="gramStart"/>
      <w:r w:rsidRPr="005A292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 w:bidi="ar-SA"/>
        </w:rPr>
        <w:t>else</w:t>
      </w:r>
      <w:proofErr w:type="gramEnd"/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{</w:t>
      </w:r>
    </w:p>
    <w:p w:rsidR="005A2926" w:rsidRPr="005A2926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</w:t>
      </w:r>
      <w:proofErr w:type="spellStart"/>
      <w:proofErr w:type="gramStart"/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sworker</w:t>
      </w:r>
      <w:proofErr w:type="spellEnd"/>
      <w:proofErr w:type="gramEnd"/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worker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;</w:t>
      </w:r>
    </w:p>
    <w:p w:rsidR="005A2926" w:rsidRPr="005A2926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</w:t>
      </w:r>
      <w:proofErr w:type="spellStart"/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worker_index</w:t>
      </w:r>
      <w:proofErr w:type="spellEnd"/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=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5A2926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 w:bidi="ar-SA"/>
        </w:rPr>
        <w:t>0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;</w:t>
      </w:r>
    </w:p>
    <w:p w:rsidR="005A2926" w:rsidRPr="005A2926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</w:t>
      </w:r>
      <w:proofErr w:type="gramStart"/>
      <w:r w:rsidRPr="005A292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 w:bidi="ar-SA"/>
        </w:rPr>
        <w:t>while</w:t>
      </w:r>
      <w:proofErr w:type="gramEnd"/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(</w:t>
      </w:r>
      <w:r w:rsidRPr="005A2926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 w:bidi="ar-SA"/>
        </w:rPr>
        <w:t>1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)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{</w:t>
      </w:r>
    </w:p>
    <w:p w:rsidR="005A2926" w:rsidRPr="005A2926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    </w:t>
      </w:r>
      <w:proofErr w:type="spellStart"/>
      <w:proofErr w:type="gramStart"/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f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.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read</w:t>
      </w:r>
      <w:proofErr w:type="spellEnd"/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(</w:t>
      </w:r>
      <w:proofErr w:type="gramEnd"/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(</w:t>
      </w:r>
      <w:r w:rsidRPr="005A2926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 w:bidi="ar-SA"/>
        </w:rPr>
        <w:t>char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*)&amp;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worker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,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5A292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 w:bidi="ar-SA"/>
        </w:rPr>
        <w:t>sizeof</w:t>
      </w:r>
      <w:proofErr w:type="spellEnd"/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(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worker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));</w:t>
      </w:r>
    </w:p>
    <w:p w:rsidR="005A2926" w:rsidRPr="001375DC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uk-UA" w:eastAsia="ru-RU" w:bidi="ar-SA"/>
        </w:rPr>
      </w:pP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    </w:t>
      </w:r>
      <w:proofErr w:type="gramStart"/>
      <w:r w:rsidRPr="005A292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 w:bidi="ar-SA"/>
        </w:rPr>
        <w:t>if</w:t>
      </w:r>
      <w:proofErr w:type="gramEnd"/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(</w:t>
      </w:r>
      <w:proofErr w:type="spellStart"/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f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.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eof</w:t>
      </w:r>
      <w:proofErr w:type="spellEnd"/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())</w:t>
      </w:r>
    </w:p>
    <w:p w:rsidR="005A2926" w:rsidRPr="005A2926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        </w:t>
      </w:r>
      <w:proofErr w:type="gramStart"/>
      <w:r w:rsidRPr="005A292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 w:bidi="ar-SA"/>
        </w:rPr>
        <w:t>break</w:t>
      </w:r>
      <w:proofErr w:type="gramEnd"/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;</w:t>
      </w:r>
    </w:p>
    <w:p w:rsidR="005A2926" w:rsidRPr="005A2926" w:rsidRDefault="00EC2054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   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arr</w:t>
      </w:r>
      <w:proofErr w:type="spellEnd"/>
      <w:r w:rsidR="005A2926"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[</w:t>
      </w:r>
      <w:proofErr w:type="spellStart"/>
      <w:proofErr w:type="gramEnd"/>
      <w:r w:rsidR="005A2926"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worker_index</w:t>
      </w:r>
      <w:proofErr w:type="spellEnd"/>
      <w:r w:rsidR="005A2926"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]</w:t>
      </w:r>
      <w:r w:rsidR="005A2926"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="005A2926"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=</w:t>
      </w:r>
      <w:r w:rsidR="005A2926"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worker</w:t>
      </w:r>
      <w:r w:rsidR="005A2926"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;</w:t>
      </w:r>
    </w:p>
    <w:p w:rsidR="005A2926" w:rsidRPr="005A2926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    </w:t>
      </w:r>
      <w:proofErr w:type="spellStart"/>
      <w:proofErr w:type="gramStart"/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worker_index</w:t>
      </w:r>
      <w:proofErr w:type="spellEnd"/>
      <w:proofErr w:type="gramEnd"/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++;</w:t>
      </w:r>
    </w:p>
    <w:p w:rsidR="005A2926" w:rsidRPr="005A2926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}</w:t>
      </w:r>
    </w:p>
    <w:p w:rsidR="005A2926" w:rsidRPr="005A2926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</w:t>
      </w:r>
      <w:proofErr w:type="spellStart"/>
      <w:proofErr w:type="gramStart"/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f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.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close</w:t>
      </w:r>
      <w:proofErr w:type="spellEnd"/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(</w:t>
      </w:r>
      <w:proofErr w:type="gramEnd"/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);</w:t>
      </w:r>
    </w:p>
    <w:p w:rsidR="005A2926" w:rsidRPr="005A2926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</w:t>
      </w:r>
      <w:proofErr w:type="spellStart"/>
      <w:proofErr w:type="gramStart"/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cout</w:t>
      </w:r>
      <w:proofErr w:type="spellEnd"/>
      <w:proofErr w:type="gramEnd"/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&lt;&lt;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5A292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"</w:t>
      </w:r>
      <w:proofErr w:type="spellStart"/>
      <w:r w:rsidRPr="005A292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Дані</w:t>
      </w:r>
      <w:proofErr w:type="spellEnd"/>
      <w:r w:rsidRPr="005A292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5A292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зчитано</w:t>
      </w:r>
      <w:proofErr w:type="spellEnd"/>
      <w:r w:rsidRPr="005A292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5A292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з</w:t>
      </w:r>
      <w:r w:rsidRPr="005A292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5A292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файлу</w:t>
      </w:r>
      <w:r w:rsidRPr="005A292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\n"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;</w:t>
      </w:r>
    </w:p>
    <w:p w:rsidR="005A2926" w:rsidRPr="005A2926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</w:t>
      </w:r>
      <w:proofErr w:type="gramStart"/>
      <w:r w:rsidRPr="005A292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 w:bidi="ar-SA"/>
        </w:rPr>
        <w:t>for</w:t>
      </w:r>
      <w:proofErr w:type="gramEnd"/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(</w:t>
      </w:r>
      <w:proofErr w:type="spellStart"/>
      <w:r w:rsidRPr="005A2926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 w:bidi="ar-SA"/>
        </w:rPr>
        <w:t>int</w:t>
      </w:r>
      <w:proofErr w:type="spellEnd"/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i 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=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5A2926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 w:bidi="ar-SA"/>
        </w:rPr>
        <w:t>0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;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i 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&lt;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worker_index</w:t>
      </w:r>
      <w:proofErr w:type="spellEnd"/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;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i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++)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{</w:t>
      </w:r>
    </w:p>
    <w:p w:rsidR="005A2926" w:rsidRPr="005A2926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    </w:t>
      </w:r>
      <w:proofErr w:type="spellStart"/>
      <w:proofErr w:type="gramStart"/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cout</w:t>
      </w:r>
      <w:proofErr w:type="spellEnd"/>
      <w:proofErr w:type="gramEnd"/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&lt;&lt;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i 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+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5A2926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 w:bidi="ar-SA"/>
        </w:rPr>
        <w:t>1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&lt;&lt;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5A292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"\t"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&lt;&lt;</w:t>
      </w:r>
      <w:r w:rsidR="00EC20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="00EC20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arr</w:t>
      </w:r>
      <w:proofErr w:type="spellEnd"/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[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].</w:t>
      </w:r>
      <w:proofErr w:type="spellStart"/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fio</w:t>
      </w:r>
      <w:proofErr w:type="spellEnd"/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&lt;&lt;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5A292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"\t"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&lt;&lt;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arr</w:t>
      </w:r>
      <w:proofErr w:type="spellEnd"/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[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].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age 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&lt;&lt;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endl</w:t>
      </w:r>
      <w:proofErr w:type="spellEnd"/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;</w:t>
      </w:r>
    </w:p>
    <w:p w:rsidR="005A2926" w:rsidRPr="005A2926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}</w:t>
      </w:r>
    </w:p>
    <w:p w:rsidR="005A2926" w:rsidRPr="005A2926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}</w:t>
      </w:r>
    </w:p>
    <w:p w:rsidR="005A2926" w:rsidRPr="005A2926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}</w:t>
      </w:r>
    </w:p>
    <w:p w:rsidR="005A2926" w:rsidRPr="005A2926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proofErr w:type="gramStart"/>
      <w:r w:rsidRPr="005A2926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 w:bidi="ar-SA"/>
        </w:rPr>
        <w:t>void</w:t>
      </w:r>
      <w:proofErr w:type="gramEnd"/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addNew</w:t>
      </w:r>
      <w:proofErr w:type="spellEnd"/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()</w:t>
      </w:r>
      <w:r w:rsidR="0016392B" w:rsidRPr="0016392B">
        <w:rPr>
          <w:rFonts w:eastAsia="Times New Roman" w:cs="Times New Roman"/>
          <w:color w:val="984806" w:themeColor="accent6" w:themeShade="80"/>
          <w:kern w:val="0"/>
          <w:sz w:val="20"/>
          <w:szCs w:val="20"/>
          <w:lang w:val="en-US" w:eastAsia="ru-RU" w:bidi="ar-SA"/>
        </w:rPr>
        <w:t>//</w:t>
      </w:r>
      <w:r w:rsidR="0016392B">
        <w:rPr>
          <w:rFonts w:eastAsia="Times New Roman" w:cs="Times New Roman"/>
          <w:color w:val="984806" w:themeColor="accent6" w:themeShade="80"/>
          <w:kern w:val="0"/>
          <w:sz w:val="20"/>
          <w:szCs w:val="20"/>
          <w:lang w:val="uk-UA" w:eastAsia="ru-RU" w:bidi="ar-SA"/>
        </w:rPr>
        <w:t>функція, що додає(створює) новий запис</w:t>
      </w:r>
    </w:p>
    <w:p w:rsidR="005A2926" w:rsidRPr="005A2926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{</w:t>
      </w:r>
    </w:p>
    <w:p w:rsidR="005A2926" w:rsidRPr="00EC2054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</w:pP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proofErr w:type="gramStart"/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cout</w:t>
      </w:r>
      <w:proofErr w:type="spellEnd"/>
      <w:proofErr w:type="gramEnd"/>
      <w:r w:rsidRPr="00EC20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 xml:space="preserve"> </w:t>
      </w:r>
      <w:r w:rsidRPr="00EC205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 w:bidi="ar-SA"/>
        </w:rPr>
        <w:t>&lt;&lt;</w:t>
      </w:r>
      <w:r w:rsidRPr="00EC20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 xml:space="preserve"> </w:t>
      </w:r>
      <w:r w:rsidRPr="00EC205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"</w:t>
      </w:r>
      <w:proofErr w:type="spellStart"/>
      <w:r w:rsidRPr="005A292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Додавання</w:t>
      </w:r>
      <w:proofErr w:type="spellEnd"/>
      <w:r w:rsidRPr="00EC205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 xml:space="preserve"> </w:t>
      </w:r>
      <w:r w:rsidRPr="005A292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нового</w:t>
      </w:r>
      <w:r w:rsidRPr="00EC205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5A292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запису</w:t>
      </w:r>
      <w:proofErr w:type="spellEnd"/>
      <w:r w:rsidRPr="00EC205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\</w:t>
      </w:r>
      <w:r w:rsidRPr="005A292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n</w:t>
      </w:r>
      <w:r w:rsidRPr="00EC205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\</w:t>
      </w:r>
      <w:r w:rsidRPr="005A292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n</w:t>
      </w:r>
      <w:r w:rsidRPr="00EC205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"</w:t>
      </w:r>
      <w:r w:rsidRPr="00EC205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 w:bidi="ar-SA"/>
        </w:rPr>
        <w:t>;</w:t>
      </w:r>
    </w:p>
    <w:p w:rsidR="005A2926" w:rsidRPr="005A2926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EC20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 xml:space="preserve">    </w:t>
      </w:r>
      <w:proofErr w:type="spellStart"/>
      <w:proofErr w:type="gramStart"/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cout</w:t>
      </w:r>
      <w:proofErr w:type="spellEnd"/>
      <w:proofErr w:type="gramEnd"/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&lt;&lt;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5A292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"</w:t>
      </w:r>
      <w:proofErr w:type="spellStart"/>
      <w:r w:rsidRPr="005A292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Запис</w:t>
      </w:r>
      <w:proofErr w:type="spellEnd"/>
      <w:r w:rsidRPr="005A292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5A292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номер</w:t>
      </w:r>
      <w:r w:rsidRPr="005A292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"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&lt;&lt;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worker_index</w:t>
      </w:r>
      <w:proofErr w:type="spellEnd"/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+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5A2926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 w:bidi="ar-SA"/>
        </w:rPr>
        <w:t>1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&lt;&lt;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5A292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"\n"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;</w:t>
      </w:r>
    </w:p>
    <w:p w:rsidR="005A2926" w:rsidRPr="005A2926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proofErr w:type="gramStart"/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cin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.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ignore</w:t>
      </w:r>
      <w:proofErr w:type="spellEnd"/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(</w:t>
      </w:r>
      <w:proofErr w:type="gramEnd"/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);</w:t>
      </w:r>
    </w:p>
    <w:p w:rsidR="005A2926" w:rsidRPr="005A2926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proofErr w:type="gramStart"/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cout</w:t>
      </w:r>
      <w:proofErr w:type="spellEnd"/>
      <w:proofErr w:type="gramEnd"/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&lt;&lt;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5A292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"</w:t>
      </w:r>
      <w:proofErr w:type="spellStart"/>
      <w:r w:rsidRPr="005A292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Введіть</w:t>
      </w:r>
      <w:proofErr w:type="spellEnd"/>
      <w:r w:rsidRPr="005A292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5A292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ПІБ</w:t>
      </w:r>
      <w:r w:rsidRPr="005A292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 "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;</w:t>
      </w:r>
    </w:p>
    <w:p w:rsidR="005A2926" w:rsidRPr="005A2926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proofErr w:type="gramStart"/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cin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.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getline</w:t>
      </w:r>
      <w:proofErr w:type="spellEnd"/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(</w:t>
      </w:r>
      <w:proofErr w:type="spellStart"/>
      <w:proofErr w:type="gramEnd"/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arr</w:t>
      </w:r>
      <w:proofErr w:type="spellEnd"/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[</w:t>
      </w:r>
      <w:proofErr w:type="spellStart"/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worker_index</w:t>
      </w:r>
      <w:proofErr w:type="spellEnd"/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].</w:t>
      </w:r>
      <w:proofErr w:type="spellStart"/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fio</w:t>
      </w:r>
      <w:proofErr w:type="spellEnd"/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,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maxlen</w:t>
      </w:r>
      <w:proofErr w:type="spellEnd"/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);</w:t>
      </w:r>
    </w:p>
    <w:p w:rsidR="005A2926" w:rsidRPr="005A2926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proofErr w:type="gramStart"/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cout</w:t>
      </w:r>
      <w:proofErr w:type="spellEnd"/>
      <w:proofErr w:type="gramEnd"/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&lt;&lt;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5A292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"</w:t>
      </w:r>
      <w:proofErr w:type="spellStart"/>
      <w:r w:rsidRPr="005A292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Введіть</w:t>
      </w:r>
      <w:proofErr w:type="spellEnd"/>
      <w:r w:rsidRPr="005A292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5A292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вік</w:t>
      </w:r>
      <w:proofErr w:type="spellEnd"/>
      <w:r w:rsidRPr="005A292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 "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;</w:t>
      </w:r>
    </w:p>
    <w:p w:rsidR="005A2926" w:rsidRPr="005A2926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proofErr w:type="gramStart"/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cin</w:t>
      </w:r>
      <w:proofErr w:type="spellEnd"/>
      <w:proofErr w:type="gramEnd"/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&gt;&gt;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arr</w:t>
      </w:r>
      <w:proofErr w:type="spellEnd"/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[</w:t>
      </w:r>
      <w:proofErr w:type="spellStart"/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worker_index</w:t>
      </w:r>
      <w:proofErr w:type="spellEnd"/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].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age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;</w:t>
      </w:r>
    </w:p>
    <w:p w:rsidR="005A2926" w:rsidRPr="005A2926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proofErr w:type="gramStart"/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worker_index</w:t>
      </w:r>
      <w:proofErr w:type="spellEnd"/>
      <w:proofErr w:type="gramEnd"/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++;</w:t>
      </w:r>
    </w:p>
    <w:p w:rsidR="005A2926" w:rsidRPr="005A2926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proofErr w:type="gramStart"/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cout</w:t>
      </w:r>
      <w:proofErr w:type="spellEnd"/>
      <w:proofErr w:type="gramEnd"/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&lt;&lt;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5A292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"\n"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;</w:t>
      </w:r>
    </w:p>
    <w:p w:rsidR="005A2926" w:rsidRPr="005A2926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</w:t>
      </w:r>
      <w:proofErr w:type="gramStart"/>
      <w:r w:rsidRPr="005A292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 w:bidi="ar-SA"/>
        </w:rPr>
        <w:t>for</w:t>
      </w:r>
      <w:proofErr w:type="gramEnd"/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(</w:t>
      </w:r>
      <w:proofErr w:type="spellStart"/>
      <w:r w:rsidRPr="005A2926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 w:bidi="ar-SA"/>
        </w:rPr>
        <w:t>int</w:t>
      </w:r>
      <w:proofErr w:type="spellEnd"/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i 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=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5A2926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 w:bidi="ar-SA"/>
        </w:rPr>
        <w:t>0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;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i 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&lt;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worker_index</w:t>
      </w:r>
      <w:proofErr w:type="spellEnd"/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;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i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++)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{</w:t>
      </w:r>
    </w:p>
    <w:p w:rsidR="005A2926" w:rsidRPr="005A2926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</w:t>
      </w:r>
      <w:proofErr w:type="spellStart"/>
      <w:proofErr w:type="gramStart"/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cout</w:t>
      </w:r>
      <w:proofErr w:type="spellEnd"/>
      <w:proofErr w:type="gramEnd"/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&lt;&lt;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i 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+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5A2926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 w:bidi="ar-SA"/>
        </w:rPr>
        <w:t>1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&lt;&lt;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5A292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"\t"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&lt;&lt;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arr</w:t>
      </w:r>
      <w:proofErr w:type="spellEnd"/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[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].</w:t>
      </w:r>
      <w:proofErr w:type="spellStart"/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fio</w:t>
      </w:r>
      <w:proofErr w:type="spellEnd"/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&lt;&lt;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5A292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"\t"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&lt;&lt;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arr</w:t>
      </w:r>
      <w:proofErr w:type="spellEnd"/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[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].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age 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&lt;&lt;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endl</w:t>
      </w:r>
      <w:proofErr w:type="spellEnd"/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;</w:t>
      </w:r>
    </w:p>
    <w:p w:rsidR="005A2926" w:rsidRPr="005A2926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}</w:t>
      </w:r>
    </w:p>
    <w:p w:rsidR="005A2926" w:rsidRPr="005A2926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proofErr w:type="gramStart"/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cout</w:t>
      </w:r>
      <w:proofErr w:type="spellEnd"/>
      <w:proofErr w:type="gramEnd"/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&lt;&lt;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5A292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"\n"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;</w:t>
      </w:r>
    </w:p>
    <w:p w:rsidR="005A2926" w:rsidRPr="005A2926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}</w:t>
      </w:r>
    </w:p>
    <w:p w:rsidR="005A2926" w:rsidRPr="005A2926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</w:p>
    <w:p w:rsidR="005A2926" w:rsidRPr="005A2926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proofErr w:type="gramStart"/>
      <w:r w:rsidRPr="005A2926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 w:bidi="ar-SA"/>
        </w:rPr>
        <w:t>void</w:t>
      </w:r>
      <w:proofErr w:type="gramEnd"/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del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()</w:t>
      </w:r>
      <w:r w:rsidR="0016392B" w:rsidRPr="0016392B">
        <w:rPr>
          <w:rFonts w:eastAsia="Times New Roman" w:cs="Times New Roman"/>
          <w:color w:val="984806" w:themeColor="accent6" w:themeShade="80"/>
          <w:kern w:val="0"/>
          <w:sz w:val="20"/>
          <w:szCs w:val="20"/>
          <w:lang w:val="en-US" w:eastAsia="ru-RU" w:bidi="ar-SA"/>
        </w:rPr>
        <w:t>//</w:t>
      </w:r>
      <w:r w:rsidR="0016392B">
        <w:rPr>
          <w:rFonts w:eastAsia="Times New Roman" w:cs="Times New Roman"/>
          <w:color w:val="984806" w:themeColor="accent6" w:themeShade="80"/>
          <w:kern w:val="0"/>
          <w:sz w:val="20"/>
          <w:szCs w:val="20"/>
          <w:lang w:val="uk-UA" w:eastAsia="ru-RU" w:bidi="ar-SA"/>
        </w:rPr>
        <w:t xml:space="preserve">функція, що </w:t>
      </w:r>
      <w:r w:rsidR="006B16E5">
        <w:rPr>
          <w:rFonts w:eastAsia="Times New Roman" w:cs="Times New Roman"/>
          <w:color w:val="984806" w:themeColor="accent6" w:themeShade="80"/>
          <w:kern w:val="0"/>
          <w:sz w:val="20"/>
          <w:szCs w:val="20"/>
          <w:lang w:val="uk-UA" w:eastAsia="ru-RU" w:bidi="ar-SA"/>
        </w:rPr>
        <w:t xml:space="preserve">видаляє запис </w:t>
      </w:r>
    </w:p>
    <w:p w:rsidR="005A2926" w:rsidRPr="00EC2054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</w:pPr>
      <w:r w:rsidRPr="00EC205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 w:bidi="ar-SA"/>
        </w:rPr>
        <w:t>{</w:t>
      </w:r>
    </w:p>
    <w:p w:rsidR="005A2926" w:rsidRPr="00EC2054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</w:pPr>
      <w:r w:rsidRPr="00EC20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 xml:space="preserve">    </w:t>
      </w:r>
      <w:proofErr w:type="spellStart"/>
      <w:proofErr w:type="gramStart"/>
      <w:r w:rsidRPr="005A2926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 w:bidi="ar-SA"/>
        </w:rPr>
        <w:t>int</w:t>
      </w:r>
      <w:proofErr w:type="spellEnd"/>
      <w:proofErr w:type="gramEnd"/>
      <w:r w:rsidRPr="00EC20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 xml:space="preserve"> 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d</w:t>
      </w:r>
      <w:r w:rsidRPr="00EC205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 w:bidi="ar-SA"/>
        </w:rPr>
        <w:t>;</w:t>
      </w:r>
    </w:p>
    <w:p w:rsidR="005A2926" w:rsidRPr="005A2926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</w:pPr>
      <w:r w:rsidRPr="00EC20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 xml:space="preserve">    </w:t>
      </w:r>
      <w:proofErr w:type="spellStart"/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cout</w:t>
      </w:r>
      <w:proofErr w:type="spellEnd"/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 xml:space="preserve"> 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 w:bidi="ar-SA"/>
        </w:rPr>
        <w:t>&lt;&lt;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 xml:space="preserve"> </w:t>
      </w:r>
      <w:r w:rsidRPr="005A292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"</w:t>
      </w:r>
      <w:proofErr w:type="spellStart"/>
      <w:r w:rsidRPr="005A292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Оберіть</w:t>
      </w:r>
      <w:proofErr w:type="spellEnd"/>
      <w:r w:rsidRPr="005A292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 xml:space="preserve"> номер </w:t>
      </w:r>
      <w:proofErr w:type="spellStart"/>
      <w:r w:rsidRPr="005A292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запису</w:t>
      </w:r>
      <w:proofErr w:type="spellEnd"/>
      <w:r w:rsidRPr="005A292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 xml:space="preserve">, </w:t>
      </w:r>
      <w:proofErr w:type="spellStart"/>
      <w:r w:rsidRPr="005A292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який</w:t>
      </w:r>
      <w:proofErr w:type="spellEnd"/>
      <w:r w:rsidRPr="005A292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5A292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необхідно</w:t>
      </w:r>
      <w:proofErr w:type="spellEnd"/>
      <w:r w:rsidRPr="005A292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5A292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видалити</w:t>
      </w:r>
      <w:proofErr w:type="spellEnd"/>
      <w:r w:rsidRPr="005A292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 xml:space="preserve"> "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 w:bidi="ar-SA"/>
        </w:rPr>
        <w:t>;</w:t>
      </w:r>
    </w:p>
    <w:p w:rsidR="005A2926" w:rsidRPr="005A2926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 xml:space="preserve">    </w:t>
      </w:r>
      <w:proofErr w:type="spellStart"/>
      <w:proofErr w:type="gramStart"/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cin</w:t>
      </w:r>
      <w:proofErr w:type="spellEnd"/>
      <w:proofErr w:type="gramEnd"/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&gt;&gt;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d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;</w:t>
      </w:r>
    </w:p>
    <w:p w:rsidR="005A2926" w:rsidRPr="005A2926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</w:t>
      </w:r>
      <w:proofErr w:type="gramStart"/>
      <w:r w:rsidRPr="005A292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 w:bidi="ar-SA"/>
        </w:rPr>
        <w:t>for</w:t>
      </w:r>
      <w:proofErr w:type="gramEnd"/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(</w:t>
      </w:r>
      <w:proofErr w:type="spellStart"/>
      <w:r w:rsidRPr="005A2926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 w:bidi="ar-SA"/>
        </w:rPr>
        <w:t>int</w:t>
      </w:r>
      <w:proofErr w:type="spellEnd"/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i 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=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d 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-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5A2926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 w:bidi="ar-SA"/>
        </w:rPr>
        <w:t>1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;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i 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&lt;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worker_index</w:t>
      </w:r>
      <w:proofErr w:type="spellEnd"/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;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i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++)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</w:p>
    <w:p w:rsidR="005A2926" w:rsidRPr="0016392B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US" w:eastAsia="ru-RU" w:bidi="ar-SA"/>
        </w:rPr>
      </w:pP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</w:t>
      </w:r>
      <w:proofErr w:type="gramStart"/>
      <w:r w:rsidR="0016392B" w:rsidRPr="0016392B"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US" w:eastAsia="ru-RU" w:bidi="ar-SA"/>
        </w:rPr>
        <w:t>{</w:t>
      </w:r>
      <w:r w:rsidRPr="0016392B"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16392B"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US" w:eastAsia="ru-RU" w:bidi="ar-SA"/>
        </w:rPr>
        <w:t>arr</w:t>
      </w:r>
      <w:proofErr w:type="spellEnd"/>
      <w:proofErr w:type="gramEnd"/>
      <w:r w:rsidRPr="0016392B">
        <w:rPr>
          <w:rFonts w:ascii="Courier New" w:eastAsia="Times New Roman" w:hAnsi="Courier New" w:cs="Courier New"/>
          <w:b/>
          <w:bCs/>
          <w:color w:val="auto"/>
          <w:kern w:val="0"/>
          <w:sz w:val="20"/>
          <w:szCs w:val="20"/>
          <w:lang w:val="en-US" w:eastAsia="ru-RU" w:bidi="ar-SA"/>
        </w:rPr>
        <w:t>[</w:t>
      </w:r>
      <w:r w:rsidRPr="0016392B"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US" w:eastAsia="ru-RU" w:bidi="ar-SA"/>
        </w:rPr>
        <w:t>i</w:t>
      </w:r>
      <w:r w:rsidRPr="0016392B">
        <w:rPr>
          <w:rFonts w:ascii="Courier New" w:eastAsia="Times New Roman" w:hAnsi="Courier New" w:cs="Courier New"/>
          <w:b/>
          <w:bCs/>
          <w:color w:val="auto"/>
          <w:kern w:val="0"/>
          <w:sz w:val="20"/>
          <w:szCs w:val="20"/>
          <w:lang w:val="en-US" w:eastAsia="ru-RU" w:bidi="ar-SA"/>
        </w:rPr>
        <w:t>]</w:t>
      </w:r>
      <w:r w:rsidRPr="0016392B"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US" w:eastAsia="ru-RU" w:bidi="ar-SA"/>
        </w:rPr>
        <w:t xml:space="preserve"> </w:t>
      </w:r>
      <w:r w:rsidRPr="0016392B">
        <w:rPr>
          <w:rFonts w:ascii="Courier New" w:eastAsia="Times New Roman" w:hAnsi="Courier New" w:cs="Courier New"/>
          <w:b/>
          <w:bCs/>
          <w:color w:val="auto"/>
          <w:kern w:val="0"/>
          <w:sz w:val="20"/>
          <w:szCs w:val="20"/>
          <w:lang w:val="en-US" w:eastAsia="ru-RU" w:bidi="ar-SA"/>
        </w:rPr>
        <w:t>=</w:t>
      </w:r>
      <w:r w:rsidRPr="0016392B"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16392B"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US" w:eastAsia="ru-RU" w:bidi="ar-SA"/>
        </w:rPr>
        <w:t>arr</w:t>
      </w:r>
      <w:proofErr w:type="spellEnd"/>
      <w:r w:rsidRPr="0016392B">
        <w:rPr>
          <w:rFonts w:ascii="Courier New" w:eastAsia="Times New Roman" w:hAnsi="Courier New" w:cs="Courier New"/>
          <w:b/>
          <w:bCs/>
          <w:color w:val="auto"/>
          <w:kern w:val="0"/>
          <w:sz w:val="20"/>
          <w:szCs w:val="20"/>
          <w:lang w:val="en-US" w:eastAsia="ru-RU" w:bidi="ar-SA"/>
        </w:rPr>
        <w:t>[</w:t>
      </w:r>
      <w:r w:rsidRPr="0016392B"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US" w:eastAsia="ru-RU" w:bidi="ar-SA"/>
        </w:rPr>
        <w:t xml:space="preserve">i </w:t>
      </w:r>
      <w:r w:rsidRPr="0016392B">
        <w:rPr>
          <w:rFonts w:ascii="Courier New" w:eastAsia="Times New Roman" w:hAnsi="Courier New" w:cs="Courier New"/>
          <w:b/>
          <w:bCs/>
          <w:color w:val="auto"/>
          <w:kern w:val="0"/>
          <w:sz w:val="20"/>
          <w:szCs w:val="20"/>
          <w:lang w:val="en-US" w:eastAsia="ru-RU" w:bidi="ar-SA"/>
        </w:rPr>
        <w:t>+</w:t>
      </w:r>
      <w:r w:rsidRPr="0016392B"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US" w:eastAsia="ru-RU" w:bidi="ar-SA"/>
        </w:rPr>
        <w:t xml:space="preserve"> 1</w:t>
      </w:r>
      <w:r w:rsidRPr="0016392B">
        <w:rPr>
          <w:rFonts w:ascii="Courier New" w:eastAsia="Times New Roman" w:hAnsi="Courier New" w:cs="Courier New"/>
          <w:b/>
          <w:bCs/>
          <w:color w:val="auto"/>
          <w:kern w:val="0"/>
          <w:sz w:val="20"/>
          <w:szCs w:val="20"/>
          <w:lang w:val="en-US" w:eastAsia="ru-RU" w:bidi="ar-SA"/>
        </w:rPr>
        <w:t>];</w:t>
      </w:r>
      <w:r w:rsidR="0016392B" w:rsidRPr="0016392B">
        <w:rPr>
          <w:rFonts w:ascii="Courier New" w:eastAsia="Times New Roman" w:hAnsi="Courier New" w:cs="Courier New"/>
          <w:b/>
          <w:bCs/>
          <w:color w:val="auto"/>
          <w:kern w:val="0"/>
          <w:sz w:val="20"/>
          <w:szCs w:val="20"/>
          <w:lang w:val="en-US" w:eastAsia="ru-RU" w:bidi="ar-SA"/>
        </w:rPr>
        <w:t>}</w:t>
      </w:r>
    </w:p>
    <w:p w:rsidR="005A2926" w:rsidRPr="0016392B" w:rsidRDefault="0016392B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US" w:eastAsia="ru-RU" w:bidi="ar-SA"/>
        </w:rPr>
      </w:pPr>
      <w:r w:rsidRPr="0016392B"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US" w:eastAsia="ru-RU" w:bidi="ar-SA"/>
        </w:rPr>
        <w:lastRenderedPageBreak/>
        <w:t xml:space="preserve">    </w:t>
      </w:r>
      <w:proofErr w:type="spellStart"/>
      <w:proofErr w:type="gramStart"/>
      <w:r w:rsidR="005A2926" w:rsidRPr="0016392B"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US" w:eastAsia="ru-RU" w:bidi="ar-SA"/>
        </w:rPr>
        <w:t>worker_index</w:t>
      </w:r>
      <w:proofErr w:type="spellEnd"/>
      <w:r w:rsidR="005A2926" w:rsidRPr="0016392B">
        <w:rPr>
          <w:rFonts w:ascii="Courier New" w:eastAsia="Times New Roman" w:hAnsi="Courier New" w:cs="Courier New"/>
          <w:b/>
          <w:bCs/>
          <w:color w:val="auto"/>
          <w:kern w:val="0"/>
          <w:sz w:val="20"/>
          <w:szCs w:val="20"/>
          <w:lang w:val="en-US" w:eastAsia="ru-RU" w:bidi="ar-SA"/>
        </w:rPr>
        <w:t>--</w:t>
      </w:r>
      <w:proofErr w:type="gramEnd"/>
      <w:r w:rsidR="005A2926" w:rsidRPr="0016392B">
        <w:rPr>
          <w:rFonts w:ascii="Courier New" w:eastAsia="Times New Roman" w:hAnsi="Courier New" w:cs="Courier New"/>
          <w:b/>
          <w:bCs/>
          <w:color w:val="auto"/>
          <w:kern w:val="0"/>
          <w:sz w:val="20"/>
          <w:szCs w:val="20"/>
          <w:lang w:val="en-US" w:eastAsia="ru-RU" w:bidi="ar-SA"/>
        </w:rPr>
        <w:t>;</w:t>
      </w:r>
    </w:p>
    <w:p w:rsidR="005A2926" w:rsidRPr="0016392B" w:rsidRDefault="005A2926" w:rsidP="00211CFC">
      <w:pPr>
        <w:widowControl/>
        <w:shd w:val="clear" w:color="auto" w:fill="D9D9D9" w:themeFill="background1" w:themeFillShade="D9"/>
        <w:tabs>
          <w:tab w:val="left" w:pos="3000"/>
        </w:tabs>
        <w:overflowPunct/>
        <w:ind w:firstLine="0"/>
        <w:jc w:val="left"/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US" w:eastAsia="ru-RU" w:bidi="ar-SA"/>
        </w:rPr>
      </w:pPr>
      <w:r w:rsidRPr="0016392B"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US" w:eastAsia="ru-RU" w:bidi="ar-SA"/>
        </w:rPr>
        <w:t xml:space="preserve">    </w:t>
      </w:r>
      <w:r w:rsidR="00211CFC" w:rsidRPr="0016392B">
        <w:rPr>
          <w:rFonts w:ascii="Courier New" w:eastAsia="Times New Roman" w:hAnsi="Courier New" w:cs="Courier New"/>
          <w:b/>
          <w:bCs/>
          <w:color w:val="auto"/>
          <w:kern w:val="0"/>
          <w:sz w:val="20"/>
          <w:szCs w:val="20"/>
          <w:lang w:val="en-US" w:eastAsia="ru-RU" w:bidi="ar-SA"/>
        </w:rPr>
        <w:tab/>
      </w:r>
    </w:p>
    <w:p w:rsidR="005A2926" w:rsidRPr="005A2926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proofErr w:type="gramStart"/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cout</w:t>
      </w:r>
      <w:proofErr w:type="spellEnd"/>
      <w:proofErr w:type="gramEnd"/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&lt;&lt;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5A292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"\n"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;</w:t>
      </w:r>
    </w:p>
    <w:p w:rsidR="005A2926" w:rsidRPr="005A2926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</w:t>
      </w:r>
      <w:proofErr w:type="gramStart"/>
      <w:r w:rsidRPr="005A292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 w:bidi="ar-SA"/>
        </w:rPr>
        <w:t>for</w:t>
      </w:r>
      <w:proofErr w:type="gramEnd"/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(</w:t>
      </w:r>
      <w:proofErr w:type="spellStart"/>
      <w:r w:rsidRPr="005A2926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 w:bidi="ar-SA"/>
        </w:rPr>
        <w:t>int</w:t>
      </w:r>
      <w:proofErr w:type="spellEnd"/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i 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=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5A2926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 w:bidi="ar-SA"/>
        </w:rPr>
        <w:t>0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;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i 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&lt;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bookmarkStart w:id="0" w:name="_GoBack"/>
      <w:bookmarkEnd w:id="0"/>
      <w:proofErr w:type="spellStart"/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worker_index</w:t>
      </w:r>
      <w:proofErr w:type="spellEnd"/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;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i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++)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{</w:t>
      </w:r>
    </w:p>
    <w:p w:rsidR="005A2926" w:rsidRPr="005A2926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</w:t>
      </w:r>
      <w:proofErr w:type="spellStart"/>
      <w:proofErr w:type="gramStart"/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cout</w:t>
      </w:r>
      <w:proofErr w:type="spellEnd"/>
      <w:proofErr w:type="gramEnd"/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&lt;&lt;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i 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+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5A2926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 w:bidi="ar-SA"/>
        </w:rPr>
        <w:t>1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&lt;&lt;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5A292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"\t"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&lt;&lt;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arr</w:t>
      </w:r>
      <w:proofErr w:type="spellEnd"/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[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].</w:t>
      </w:r>
      <w:proofErr w:type="spellStart"/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fio</w:t>
      </w:r>
      <w:proofErr w:type="spellEnd"/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&lt;&lt;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5A292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"\t"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&lt;&lt;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arr</w:t>
      </w:r>
      <w:proofErr w:type="spellEnd"/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[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].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age 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&lt;&lt;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endl</w:t>
      </w:r>
      <w:proofErr w:type="spellEnd"/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;</w:t>
      </w:r>
    </w:p>
    <w:p w:rsidR="005A2926" w:rsidRPr="005A2926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</w:pP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 w:bidi="ar-SA"/>
        </w:rPr>
        <w:t>}</w:t>
      </w:r>
    </w:p>
    <w:p w:rsidR="005A2926" w:rsidRPr="005A2926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</w:pP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 xml:space="preserve">    </w:t>
      </w:r>
      <w:proofErr w:type="spellStart"/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cout</w:t>
      </w:r>
      <w:proofErr w:type="spellEnd"/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 xml:space="preserve"> 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 w:bidi="ar-SA"/>
        </w:rPr>
        <w:t>&lt;&lt;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 xml:space="preserve"> </w:t>
      </w:r>
      <w:r w:rsidRPr="005A292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"\n"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 w:bidi="ar-SA"/>
        </w:rPr>
        <w:t>;</w:t>
      </w:r>
    </w:p>
    <w:p w:rsidR="005A2926" w:rsidRPr="005A2926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</w:pP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 w:bidi="ar-SA"/>
        </w:rPr>
        <w:t>}</w:t>
      </w:r>
    </w:p>
    <w:p w:rsidR="00730CD6" w:rsidRPr="00DB56AD" w:rsidRDefault="00EE08BD">
      <w:pPr>
        <w:rPr>
          <w:lang w:val="uk-UA"/>
        </w:rPr>
      </w:pPr>
      <w:r w:rsidRPr="00DB56AD">
        <w:rPr>
          <w:noProof/>
          <w:lang w:val="en-US" w:eastAsia="en-US" w:bidi="ar-SA"/>
        </w:rPr>
        <w:drawing>
          <wp:inline distT="0" distB="0" distL="0" distR="0">
            <wp:extent cx="4927600" cy="2852875"/>
            <wp:effectExtent l="0" t="0" r="0" b="0"/>
            <wp:docPr id="5" name="Рисунок 4" descr="Новый рисунок (3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Новый рисунок (3).bmp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9915" cy="285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467" w:rsidRPr="00DB56AD" w:rsidRDefault="00EE08BD">
      <w:pPr>
        <w:rPr>
          <w:lang w:val="uk-UA"/>
        </w:rPr>
      </w:pPr>
      <w:r w:rsidRPr="00DB56AD">
        <w:rPr>
          <w:noProof/>
          <w:lang w:val="en-US" w:eastAsia="en-US" w:bidi="ar-SA"/>
        </w:rPr>
        <w:drawing>
          <wp:inline distT="0" distB="0" distL="0" distR="0">
            <wp:extent cx="5207000" cy="1896843"/>
            <wp:effectExtent l="0" t="0" r="0" b="0"/>
            <wp:docPr id="7" name="Рисунок 5" descr="Новый рисунок (4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Новый рисунок (4).bmp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8483" cy="1897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CD6" w:rsidRPr="00DB56AD" w:rsidRDefault="003033D8">
      <w:pPr>
        <w:jc w:val="center"/>
        <w:rPr>
          <w:lang w:val="uk-UA"/>
        </w:rPr>
      </w:pPr>
      <w:r w:rsidRPr="00DB56AD">
        <w:rPr>
          <w:rStyle w:val="symbol0cpp"/>
          <w:color w:val="00000A"/>
          <w:lang w:val="uk-UA"/>
        </w:rPr>
        <w:t>Рис.1 - Приклад роботи програми</w:t>
      </w:r>
      <w:r w:rsidRPr="00DB56AD">
        <w:rPr>
          <w:rStyle w:val="symbol0cpp"/>
          <w:lang w:val="uk-UA"/>
        </w:rPr>
        <w:t xml:space="preserve"> </w:t>
      </w:r>
    </w:p>
    <w:p w:rsidR="00992417" w:rsidRPr="00AC14B0" w:rsidRDefault="00AE6B0B" w:rsidP="00E71E94">
      <w:pPr>
        <w:ind w:firstLine="0"/>
        <w:jc w:val="center"/>
        <w:rPr>
          <w:b/>
          <w:sz w:val="20"/>
          <w:szCs w:val="20"/>
          <w:lang w:val="uk-UA"/>
        </w:rPr>
      </w:pPr>
      <w:r w:rsidRPr="00DB56AD">
        <w:rPr>
          <w:lang w:val="uk-UA"/>
        </w:rPr>
        <w:br w:type="page"/>
      </w:r>
      <w:r w:rsidRPr="00AC14B0">
        <w:rPr>
          <w:b/>
          <w:sz w:val="20"/>
          <w:szCs w:val="20"/>
          <w:lang w:val="uk-UA"/>
        </w:rPr>
        <w:lastRenderedPageBreak/>
        <w:t>Лабораторна робота №1</w:t>
      </w:r>
    </w:p>
    <w:p w:rsidR="00AE6B0B" w:rsidRPr="00AC14B0" w:rsidRDefault="00AE6B0B" w:rsidP="00E71E94">
      <w:pPr>
        <w:ind w:firstLine="0"/>
        <w:rPr>
          <w:b/>
          <w:sz w:val="20"/>
          <w:szCs w:val="20"/>
          <w:lang w:val="uk-UA"/>
        </w:rPr>
      </w:pPr>
      <w:r w:rsidRPr="00AC14B0">
        <w:rPr>
          <w:b/>
          <w:sz w:val="20"/>
          <w:szCs w:val="20"/>
          <w:lang w:val="uk-UA"/>
        </w:rPr>
        <w:t xml:space="preserve">Варіант </w:t>
      </w:r>
      <w:r w:rsidR="00E71E94" w:rsidRPr="00AC14B0">
        <w:rPr>
          <w:b/>
          <w:sz w:val="20"/>
          <w:szCs w:val="20"/>
          <w:lang w:val="uk-UA"/>
        </w:rPr>
        <w:t>1</w:t>
      </w:r>
      <w:r w:rsidRPr="00AC14B0">
        <w:rPr>
          <w:b/>
          <w:sz w:val="20"/>
          <w:szCs w:val="20"/>
          <w:lang w:val="uk-UA"/>
        </w:rPr>
        <w:t>.</w:t>
      </w:r>
    </w:p>
    <w:p w:rsidR="00AE6B0B" w:rsidRPr="00AC14B0" w:rsidRDefault="00AE6B0B" w:rsidP="00E71E94">
      <w:pPr>
        <w:ind w:firstLine="0"/>
        <w:rPr>
          <w:sz w:val="20"/>
          <w:szCs w:val="20"/>
          <w:lang w:val="uk-UA"/>
        </w:rPr>
      </w:pPr>
      <w:r w:rsidRPr="00AC14B0">
        <w:rPr>
          <w:sz w:val="20"/>
          <w:szCs w:val="20"/>
          <w:lang w:val="uk-UA"/>
        </w:rPr>
        <w:t>Написати програму, в якій</w:t>
      </w:r>
    </w:p>
    <w:p w:rsidR="00AE6B0B" w:rsidRPr="00AC14B0" w:rsidRDefault="00AE6B0B" w:rsidP="00E71E94">
      <w:pPr>
        <w:numPr>
          <w:ilvl w:val="1"/>
          <w:numId w:val="2"/>
        </w:numPr>
        <w:tabs>
          <w:tab w:val="clear" w:pos="1080"/>
          <w:tab w:val="num" w:pos="0"/>
          <w:tab w:val="left" w:pos="426"/>
        </w:tabs>
        <w:ind w:left="0" w:firstLine="0"/>
        <w:rPr>
          <w:sz w:val="20"/>
          <w:szCs w:val="20"/>
          <w:lang w:val="uk-UA"/>
        </w:rPr>
      </w:pPr>
      <w:r w:rsidRPr="00AC14B0">
        <w:rPr>
          <w:sz w:val="20"/>
          <w:szCs w:val="20"/>
          <w:lang w:val="uk-UA"/>
        </w:rPr>
        <w:t xml:space="preserve">Користувач має можливість </w:t>
      </w:r>
      <w:r w:rsidR="00B04992">
        <w:rPr>
          <w:sz w:val="20"/>
          <w:szCs w:val="20"/>
          <w:lang w:val="uk-UA"/>
        </w:rPr>
        <w:t>записувати та зчитувати</w:t>
      </w:r>
      <w:r w:rsidRPr="00AC14B0">
        <w:rPr>
          <w:sz w:val="20"/>
          <w:szCs w:val="20"/>
          <w:lang w:val="uk-UA"/>
        </w:rPr>
        <w:t xml:space="preserve"> з бінарного файлу інформацію про</w:t>
      </w:r>
      <w:r w:rsidR="00E71E94" w:rsidRPr="00AC14B0">
        <w:rPr>
          <w:sz w:val="20"/>
          <w:szCs w:val="20"/>
          <w:lang w:val="uk-UA"/>
        </w:rPr>
        <w:t xml:space="preserve"> службовця</w:t>
      </w:r>
      <w:r w:rsidRPr="00AC14B0">
        <w:rPr>
          <w:sz w:val="20"/>
          <w:szCs w:val="20"/>
          <w:lang w:val="uk-UA"/>
        </w:rPr>
        <w:t xml:space="preserve">: а) </w:t>
      </w:r>
      <w:r w:rsidR="00E71E94" w:rsidRPr="00AC14B0">
        <w:rPr>
          <w:sz w:val="20"/>
          <w:szCs w:val="20"/>
          <w:lang w:val="uk-UA"/>
        </w:rPr>
        <w:t>ім’я</w:t>
      </w:r>
      <w:r w:rsidRPr="00AC14B0">
        <w:rPr>
          <w:sz w:val="20"/>
          <w:szCs w:val="20"/>
          <w:lang w:val="uk-UA"/>
        </w:rPr>
        <w:t xml:space="preserve">, б) </w:t>
      </w:r>
      <w:r w:rsidR="00E71E94" w:rsidRPr="00AC14B0">
        <w:rPr>
          <w:sz w:val="20"/>
          <w:szCs w:val="20"/>
          <w:lang w:val="uk-UA"/>
        </w:rPr>
        <w:t>пр</w:t>
      </w:r>
      <w:r w:rsidR="00E71E94" w:rsidRPr="00AC14B0">
        <w:rPr>
          <w:sz w:val="20"/>
          <w:szCs w:val="20"/>
          <w:lang w:val="uk-UA"/>
        </w:rPr>
        <w:t>і</w:t>
      </w:r>
      <w:r w:rsidR="00E71E94" w:rsidRPr="00AC14B0">
        <w:rPr>
          <w:sz w:val="20"/>
          <w:szCs w:val="20"/>
          <w:lang w:val="uk-UA"/>
        </w:rPr>
        <w:t>звище</w:t>
      </w:r>
      <w:r w:rsidRPr="00AC14B0">
        <w:rPr>
          <w:sz w:val="20"/>
          <w:szCs w:val="20"/>
          <w:lang w:val="uk-UA"/>
        </w:rPr>
        <w:t xml:space="preserve">, в) </w:t>
      </w:r>
      <w:r w:rsidR="00E71E94" w:rsidRPr="00AC14B0">
        <w:rPr>
          <w:sz w:val="20"/>
          <w:szCs w:val="20"/>
          <w:lang w:val="uk-UA"/>
        </w:rPr>
        <w:t>зарплатня</w:t>
      </w:r>
      <w:r w:rsidRPr="00AC14B0">
        <w:rPr>
          <w:sz w:val="20"/>
          <w:szCs w:val="20"/>
          <w:lang w:val="uk-UA"/>
        </w:rPr>
        <w:t xml:space="preserve">, г) </w:t>
      </w:r>
      <w:r w:rsidR="00E71E94" w:rsidRPr="00AC14B0">
        <w:rPr>
          <w:sz w:val="20"/>
          <w:szCs w:val="20"/>
          <w:lang w:val="uk-UA"/>
        </w:rPr>
        <w:t>зміна</w:t>
      </w:r>
      <w:r w:rsidRPr="00AC14B0">
        <w:rPr>
          <w:sz w:val="20"/>
          <w:szCs w:val="20"/>
          <w:lang w:val="uk-UA"/>
        </w:rPr>
        <w:t>.</w:t>
      </w:r>
    </w:p>
    <w:p w:rsidR="00AE6B0B" w:rsidRPr="00AC14B0" w:rsidRDefault="00AE6B0B" w:rsidP="00E71E94">
      <w:pPr>
        <w:numPr>
          <w:ilvl w:val="1"/>
          <w:numId w:val="2"/>
        </w:numPr>
        <w:tabs>
          <w:tab w:val="clear" w:pos="1080"/>
          <w:tab w:val="left" w:pos="426"/>
        </w:tabs>
        <w:ind w:left="0" w:firstLine="0"/>
        <w:rPr>
          <w:sz w:val="20"/>
          <w:szCs w:val="20"/>
          <w:lang w:val="uk-UA"/>
        </w:rPr>
      </w:pPr>
      <w:r w:rsidRPr="00AC14B0">
        <w:rPr>
          <w:sz w:val="20"/>
          <w:szCs w:val="20"/>
          <w:lang w:val="uk-UA"/>
        </w:rPr>
        <w:t xml:space="preserve">Користувач має можливість додавати, видаляти, змінювати та </w:t>
      </w:r>
      <w:r w:rsidR="00012177" w:rsidRPr="00AC14B0">
        <w:rPr>
          <w:b/>
          <w:sz w:val="20"/>
          <w:szCs w:val="20"/>
          <w:lang w:val="uk-UA"/>
        </w:rPr>
        <w:t>сортувати по п.1.а інформацію</w:t>
      </w:r>
      <w:r w:rsidRPr="00AC14B0">
        <w:rPr>
          <w:b/>
          <w:sz w:val="20"/>
          <w:szCs w:val="20"/>
          <w:lang w:val="uk-UA"/>
        </w:rPr>
        <w:t>.</w:t>
      </w:r>
    </w:p>
    <w:p w:rsidR="00AE6B0B" w:rsidRPr="00AC14B0" w:rsidRDefault="00AE6B0B" w:rsidP="00E71E94">
      <w:pPr>
        <w:numPr>
          <w:ilvl w:val="1"/>
          <w:numId w:val="2"/>
        </w:numPr>
        <w:tabs>
          <w:tab w:val="clear" w:pos="1080"/>
          <w:tab w:val="left" w:pos="426"/>
        </w:tabs>
        <w:ind w:left="0" w:firstLine="0"/>
        <w:rPr>
          <w:sz w:val="20"/>
          <w:szCs w:val="20"/>
          <w:lang w:val="uk-UA"/>
        </w:rPr>
      </w:pPr>
      <w:r w:rsidRPr="00AC14B0">
        <w:rPr>
          <w:sz w:val="20"/>
          <w:szCs w:val="20"/>
          <w:lang w:val="uk-UA"/>
        </w:rPr>
        <w:t>Для виконання усіх дій, що описані вище, використовуються спеціально написані для цього функції.</w:t>
      </w:r>
    </w:p>
    <w:p w:rsidR="00AE6B0B" w:rsidRPr="00AC14B0" w:rsidRDefault="00AE6B0B" w:rsidP="00E71E94">
      <w:pPr>
        <w:numPr>
          <w:ilvl w:val="1"/>
          <w:numId w:val="2"/>
        </w:numPr>
        <w:tabs>
          <w:tab w:val="clear" w:pos="1080"/>
          <w:tab w:val="left" w:pos="426"/>
        </w:tabs>
        <w:ind w:left="0" w:firstLine="0"/>
        <w:rPr>
          <w:sz w:val="20"/>
          <w:szCs w:val="20"/>
          <w:lang w:val="uk-UA"/>
        </w:rPr>
      </w:pPr>
      <w:r w:rsidRPr="00AC14B0">
        <w:rPr>
          <w:sz w:val="20"/>
          <w:szCs w:val="20"/>
          <w:lang w:val="uk-UA"/>
        </w:rPr>
        <w:t xml:space="preserve">Після виконання операції інформація о ній протоколюється (як на екран, так і в файл), таким чином, щоб користувач </w:t>
      </w:r>
      <w:r w:rsidR="00012177" w:rsidRPr="00AC14B0">
        <w:rPr>
          <w:sz w:val="20"/>
          <w:szCs w:val="20"/>
          <w:lang w:val="uk-UA"/>
        </w:rPr>
        <w:t xml:space="preserve">мав змогу бачити </w:t>
      </w:r>
      <w:r w:rsidRPr="00AC14B0">
        <w:rPr>
          <w:sz w:val="20"/>
          <w:szCs w:val="20"/>
          <w:lang w:val="uk-UA"/>
        </w:rPr>
        <w:t xml:space="preserve"> всю історію виконання операцій.</w:t>
      </w:r>
    </w:p>
    <w:p w:rsidR="00E71E94" w:rsidRPr="00AC14B0" w:rsidRDefault="00E71E94" w:rsidP="00E71E94">
      <w:pPr>
        <w:ind w:firstLine="0"/>
        <w:rPr>
          <w:b/>
          <w:sz w:val="20"/>
          <w:szCs w:val="20"/>
          <w:lang w:val="uk-UA"/>
        </w:rPr>
      </w:pPr>
      <w:r w:rsidRPr="00AC14B0">
        <w:rPr>
          <w:b/>
          <w:sz w:val="20"/>
          <w:szCs w:val="20"/>
          <w:lang w:val="uk-UA"/>
        </w:rPr>
        <w:t>Варіант 2.</w:t>
      </w:r>
    </w:p>
    <w:p w:rsidR="00E71E94" w:rsidRPr="00AC14B0" w:rsidRDefault="00E71E94" w:rsidP="00E71E94">
      <w:pPr>
        <w:ind w:firstLine="0"/>
        <w:rPr>
          <w:sz w:val="20"/>
          <w:szCs w:val="20"/>
          <w:lang w:val="uk-UA"/>
        </w:rPr>
      </w:pPr>
      <w:r w:rsidRPr="00AC14B0">
        <w:rPr>
          <w:sz w:val="20"/>
          <w:szCs w:val="20"/>
          <w:lang w:val="uk-UA"/>
        </w:rPr>
        <w:t>Написати програму, в якій</w:t>
      </w:r>
    </w:p>
    <w:p w:rsidR="00E71E94" w:rsidRPr="00AC14B0" w:rsidRDefault="00E71E94" w:rsidP="00E71E94">
      <w:pPr>
        <w:numPr>
          <w:ilvl w:val="1"/>
          <w:numId w:val="12"/>
        </w:numPr>
        <w:tabs>
          <w:tab w:val="clear" w:pos="1080"/>
          <w:tab w:val="left" w:pos="0"/>
          <w:tab w:val="num" w:pos="426"/>
        </w:tabs>
        <w:ind w:left="0" w:firstLine="0"/>
        <w:rPr>
          <w:sz w:val="20"/>
          <w:szCs w:val="20"/>
          <w:lang w:val="uk-UA"/>
        </w:rPr>
      </w:pPr>
      <w:r w:rsidRPr="00AC14B0">
        <w:rPr>
          <w:sz w:val="20"/>
          <w:szCs w:val="20"/>
          <w:lang w:val="uk-UA"/>
        </w:rPr>
        <w:t xml:space="preserve">Користувач має можливість </w:t>
      </w:r>
      <w:r w:rsidR="00B04992">
        <w:rPr>
          <w:sz w:val="20"/>
          <w:szCs w:val="20"/>
          <w:lang w:val="uk-UA"/>
        </w:rPr>
        <w:t>записувати та зчитувати</w:t>
      </w:r>
      <w:r w:rsidRPr="00AC14B0">
        <w:rPr>
          <w:sz w:val="20"/>
          <w:szCs w:val="20"/>
          <w:lang w:val="uk-UA"/>
        </w:rPr>
        <w:t xml:space="preserve"> з бінарного файлу інформацію про потяг: а) номер, б) час від</w:t>
      </w:r>
      <w:r w:rsidRPr="00AC14B0">
        <w:rPr>
          <w:sz w:val="20"/>
          <w:szCs w:val="20"/>
          <w:lang w:val="uk-UA"/>
        </w:rPr>
        <w:t>п</w:t>
      </w:r>
      <w:r w:rsidRPr="00AC14B0">
        <w:rPr>
          <w:sz w:val="20"/>
          <w:szCs w:val="20"/>
          <w:lang w:val="uk-UA"/>
        </w:rPr>
        <w:t>равлення з місця формування, в) час прибуття в пункт призначення, г) тип вагонів .</w:t>
      </w:r>
    </w:p>
    <w:p w:rsidR="00E71E94" w:rsidRPr="00AC14B0" w:rsidRDefault="00E71E94" w:rsidP="00E71E94">
      <w:pPr>
        <w:numPr>
          <w:ilvl w:val="1"/>
          <w:numId w:val="12"/>
        </w:numPr>
        <w:tabs>
          <w:tab w:val="clear" w:pos="1080"/>
          <w:tab w:val="left" w:pos="426"/>
        </w:tabs>
        <w:ind w:left="0" w:firstLine="0"/>
        <w:rPr>
          <w:sz w:val="20"/>
          <w:szCs w:val="20"/>
          <w:lang w:val="uk-UA"/>
        </w:rPr>
      </w:pPr>
      <w:r w:rsidRPr="00AC14B0">
        <w:rPr>
          <w:sz w:val="20"/>
          <w:szCs w:val="20"/>
          <w:lang w:val="uk-UA"/>
        </w:rPr>
        <w:t xml:space="preserve">Користувач має можливість додавати, видаляти, змінювати та </w:t>
      </w:r>
      <w:r w:rsidR="00012177" w:rsidRPr="00AC14B0">
        <w:rPr>
          <w:b/>
          <w:sz w:val="20"/>
          <w:szCs w:val="20"/>
          <w:lang w:val="uk-UA"/>
        </w:rPr>
        <w:t>сортувати по п.1.а інформацію</w:t>
      </w:r>
      <w:r w:rsidRPr="00AC14B0">
        <w:rPr>
          <w:b/>
          <w:sz w:val="20"/>
          <w:szCs w:val="20"/>
          <w:lang w:val="uk-UA"/>
        </w:rPr>
        <w:t>.</w:t>
      </w:r>
    </w:p>
    <w:p w:rsidR="00E71E94" w:rsidRPr="00AC14B0" w:rsidRDefault="00E71E94" w:rsidP="00E71E94">
      <w:pPr>
        <w:numPr>
          <w:ilvl w:val="1"/>
          <w:numId w:val="12"/>
        </w:numPr>
        <w:tabs>
          <w:tab w:val="clear" w:pos="1080"/>
          <w:tab w:val="left" w:pos="426"/>
        </w:tabs>
        <w:ind w:left="0" w:firstLine="0"/>
        <w:rPr>
          <w:sz w:val="20"/>
          <w:szCs w:val="20"/>
          <w:lang w:val="uk-UA"/>
        </w:rPr>
      </w:pPr>
      <w:r w:rsidRPr="00AC14B0">
        <w:rPr>
          <w:sz w:val="20"/>
          <w:szCs w:val="20"/>
          <w:lang w:val="uk-UA"/>
        </w:rPr>
        <w:t>Для виконання усіх дій, що описані вище, використовуються спеціально написані для цього функції.</w:t>
      </w:r>
    </w:p>
    <w:p w:rsidR="00E71E94" w:rsidRPr="00AC14B0" w:rsidRDefault="00E71E94" w:rsidP="00E71E94">
      <w:pPr>
        <w:numPr>
          <w:ilvl w:val="1"/>
          <w:numId w:val="12"/>
        </w:numPr>
        <w:tabs>
          <w:tab w:val="clear" w:pos="1080"/>
          <w:tab w:val="left" w:pos="426"/>
        </w:tabs>
        <w:ind w:left="0" w:firstLine="0"/>
        <w:rPr>
          <w:sz w:val="20"/>
          <w:szCs w:val="20"/>
          <w:lang w:val="uk-UA"/>
        </w:rPr>
      </w:pPr>
      <w:r w:rsidRPr="00AC14B0">
        <w:rPr>
          <w:sz w:val="20"/>
          <w:szCs w:val="20"/>
          <w:lang w:val="uk-UA"/>
        </w:rPr>
        <w:t xml:space="preserve">Після виконання операції інформація о ній протоколюється (як на екран, так і в файл), таким чином, щоб користувач </w:t>
      </w:r>
      <w:r w:rsidR="00012177" w:rsidRPr="00AC14B0">
        <w:rPr>
          <w:sz w:val="20"/>
          <w:szCs w:val="20"/>
          <w:lang w:val="uk-UA"/>
        </w:rPr>
        <w:t xml:space="preserve">мав змогу бачити </w:t>
      </w:r>
      <w:r w:rsidRPr="00AC14B0">
        <w:rPr>
          <w:sz w:val="20"/>
          <w:szCs w:val="20"/>
          <w:lang w:val="uk-UA"/>
        </w:rPr>
        <w:t xml:space="preserve"> всю історію виконання операцій.</w:t>
      </w:r>
    </w:p>
    <w:p w:rsidR="00E71E94" w:rsidRPr="00AC14B0" w:rsidRDefault="00E71E94" w:rsidP="00E71E94">
      <w:pPr>
        <w:ind w:firstLine="0"/>
        <w:rPr>
          <w:b/>
          <w:sz w:val="20"/>
          <w:szCs w:val="20"/>
          <w:lang w:val="uk-UA"/>
        </w:rPr>
      </w:pPr>
      <w:r w:rsidRPr="00AC14B0">
        <w:rPr>
          <w:b/>
          <w:sz w:val="20"/>
          <w:szCs w:val="20"/>
          <w:lang w:val="uk-UA"/>
        </w:rPr>
        <w:t>Варіант 3.</w:t>
      </w:r>
    </w:p>
    <w:p w:rsidR="00E71E94" w:rsidRPr="00AC14B0" w:rsidRDefault="00E71E94" w:rsidP="00E71E94">
      <w:pPr>
        <w:ind w:firstLine="0"/>
        <w:rPr>
          <w:sz w:val="20"/>
          <w:szCs w:val="20"/>
          <w:lang w:val="uk-UA"/>
        </w:rPr>
      </w:pPr>
      <w:r w:rsidRPr="00AC14B0">
        <w:rPr>
          <w:sz w:val="20"/>
          <w:szCs w:val="20"/>
          <w:lang w:val="uk-UA"/>
        </w:rPr>
        <w:t>Написати програму, в якій</w:t>
      </w:r>
    </w:p>
    <w:p w:rsidR="00E71E94" w:rsidRPr="00AC14B0" w:rsidRDefault="00E71E94" w:rsidP="00E71E94">
      <w:pPr>
        <w:numPr>
          <w:ilvl w:val="1"/>
          <w:numId w:val="13"/>
        </w:numPr>
        <w:tabs>
          <w:tab w:val="clear" w:pos="1080"/>
          <w:tab w:val="num" w:pos="0"/>
          <w:tab w:val="left" w:pos="426"/>
        </w:tabs>
        <w:ind w:left="0" w:firstLine="0"/>
        <w:rPr>
          <w:sz w:val="20"/>
          <w:szCs w:val="20"/>
          <w:lang w:val="uk-UA"/>
        </w:rPr>
      </w:pPr>
      <w:r w:rsidRPr="00AC14B0">
        <w:rPr>
          <w:sz w:val="20"/>
          <w:szCs w:val="20"/>
          <w:lang w:val="uk-UA"/>
        </w:rPr>
        <w:t xml:space="preserve">Користувач має можливість </w:t>
      </w:r>
      <w:r w:rsidR="00B04992">
        <w:rPr>
          <w:sz w:val="20"/>
          <w:szCs w:val="20"/>
          <w:lang w:val="uk-UA"/>
        </w:rPr>
        <w:t>записувати та зчитувати</w:t>
      </w:r>
      <w:r w:rsidRPr="00AC14B0">
        <w:rPr>
          <w:sz w:val="20"/>
          <w:szCs w:val="20"/>
          <w:lang w:val="uk-UA"/>
        </w:rPr>
        <w:t xml:space="preserve"> з бінарного файлу інформацію про товар: а) найменування, б) ціна, в) кількість, г) термін поставки.</w:t>
      </w:r>
    </w:p>
    <w:p w:rsidR="00E71E94" w:rsidRPr="00AC14B0" w:rsidRDefault="00E71E94" w:rsidP="00E71E94">
      <w:pPr>
        <w:numPr>
          <w:ilvl w:val="1"/>
          <w:numId w:val="13"/>
        </w:numPr>
        <w:tabs>
          <w:tab w:val="clear" w:pos="1080"/>
          <w:tab w:val="left" w:pos="426"/>
        </w:tabs>
        <w:ind w:left="0" w:firstLine="0"/>
        <w:rPr>
          <w:sz w:val="20"/>
          <w:szCs w:val="20"/>
          <w:lang w:val="uk-UA"/>
        </w:rPr>
      </w:pPr>
      <w:r w:rsidRPr="00AC14B0">
        <w:rPr>
          <w:sz w:val="20"/>
          <w:szCs w:val="20"/>
          <w:lang w:val="uk-UA"/>
        </w:rPr>
        <w:t xml:space="preserve">Користувач має можливість додавати, видаляти, змінювати та </w:t>
      </w:r>
      <w:r w:rsidR="00012177" w:rsidRPr="00AC14B0">
        <w:rPr>
          <w:b/>
          <w:sz w:val="20"/>
          <w:szCs w:val="20"/>
          <w:lang w:val="uk-UA"/>
        </w:rPr>
        <w:t>сортувати по п.1.а інформацію</w:t>
      </w:r>
      <w:r w:rsidRPr="00AC14B0">
        <w:rPr>
          <w:b/>
          <w:sz w:val="20"/>
          <w:szCs w:val="20"/>
          <w:lang w:val="uk-UA"/>
        </w:rPr>
        <w:t>.</w:t>
      </w:r>
    </w:p>
    <w:p w:rsidR="00E71E94" w:rsidRPr="00AC14B0" w:rsidRDefault="00E71E94" w:rsidP="00E71E94">
      <w:pPr>
        <w:numPr>
          <w:ilvl w:val="1"/>
          <w:numId w:val="13"/>
        </w:numPr>
        <w:tabs>
          <w:tab w:val="clear" w:pos="1080"/>
          <w:tab w:val="left" w:pos="426"/>
        </w:tabs>
        <w:ind w:left="0" w:firstLine="0"/>
        <w:rPr>
          <w:sz w:val="20"/>
          <w:szCs w:val="20"/>
          <w:lang w:val="uk-UA"/>
        </w:rPr>
      </w:pPr>
      <w:r w:rsidRPr="00AC14B0">
        <w:rPr>
          <w:sz w:val="20"/>
          <w:szCs w:val="20"/>
          <w:lang w:val="uk-UA"/>
        </w:rPr>
        <w:t>Для виконання усіх дій, що описані вище, використовуються спеціально написані для цього функції.</w:t>
      </w:r>
    </w:p>
    <w:p w:rsidR="00E71E94" w:rsidRPr="00AC14B0" w:rsidRDefault="00E71E94" w:rsidP="00E71E94">
      <w:pPr>
        <w:numPr>
          <w:ilvl w:val="1"/>
          <w:numId w:val="13"/>
        </w:numPr>
        <w:tabs>
          <w:tab w:val="clear" w:pos="1080"/>
          <w:tab w:val="left" w:pos="426"/>
        </w:tabs>
        <w:ind w:left="0" w:firstLine="0"/>
        <w:rPr>
          <w:sz w:val="20"/>
          <w:szCs w:val="20"/>
          <w:lang w:val="uk-UA"/>
        </w:rPr>
      </w:pPr>
      <w:r w:rsidRPr="00AC14B0">
        <w:rPr>
          <w:sz w:val="20"/>
          <w:szCs w:val="20"/>
          <w:lang w:val="uk-UA"/>
        </w:rPr>
        <w:t xml:space="preserve">Після виконання операції інформація о ній протоколюється (як на екран, так і в файл), таким чином, щоб користувач </w:t>
      </w:r>
      <w:r w:rsidR="00012177" w:rsidRPr="00AC14B0">
        <w:rPr>
          <w:sz w:val="20"/>
          <w:szCs w:val="20"/>
          <w:lang w:val="uk-UA"/>
        </w:rPr>
        <w:t xml:space="preserve">мав змогу бачити </w:t>
      </w:r>
      <w:r w:rsidRPr="00AC14B0">
        <w:rPr>
          <w:sz w:val="20"/>
          <w:szCs w:val="20"/>
          <w:lang w:val="uk-UA"/>
        </w:rPr>
        <w:t xml:space="preserve"> всю історію виконання операцій.</w:t>
      </w:r>
    </w:p>
    <w:p w:rsidR="00E71E94" w:rsidRPr="00AC14B0" w:rsidRDefault="00E71E94" w:rsidP="00E71E94">
      <w:pPr>
        <w:ind w:firstLine="0"/>
        <w:rPr>
          <w:b/>
          <w:sz w:val="20"/>
          <w:szCs w:val="20"/>
          <w:lang w:val="uk-UA"/>
        </w:rPr>
      </w:pPr>
      <w:r w:rsidRPr="00AC14B0">
        <w:rPr>
          <w:b/>
          <w:sz w:val="20"/>
          <w:szCs w:val="20"/>
          <w:lang w:val="uk-UA"/>
        </w:rPr>
        <w:t>Варіант 4.</w:t>
      </w:r>
    </w:p>
    <w:p w:rsidR="00E71E94" w:rsidRPr="00AC14B0" w:rsidRDefault="00E71E94" w:rsidP="00E71E94">
      <w:pPr>
        <w:ind w:firstLine="0"/>
        <w:rPr>
          <w:sz w:val="20"/>
          <w:szCs w:val="20"/>
          <w:lang w:val="uk-UA"/>
        </w:rPr>
      </w:pPr>
      <w:r w:rsidRPr="00AC14B0">
        <w:rPr>
          <w:sz w:val="20"/>
          <w:szCs w:val="20"/>
          <w:lang w:val="uk-UA"/>
        </w:rPr>
        <w:t>Написати програму, в якій</w:t>
      </w:r>
    </w:p>
    <w:p w:rsidR="00E71E94" w:rsidRPr="00AC14B0" w:rsidRDefault="00E71E94" w:rsidP="00AC14B0">
      <w:pPr>
        <w:numPr>
          <w:ilvl w:val="1"/>
          <w:numId w:val="14"/>
        </w:numPr>
        <w:tabs>
          <w:tab w:val="clear" w:pos="1080"/>
          <w:tab w:val="num" w:pos="-426"/>
          <w:tab w:val="left" w:pos="426"/>
        </w:tabs>
        <w:ind w:left="0" w:firstLine="0"/>
        <w:rPr>
          <w:sz w:val="20"/>
          <w:szCs w:val="20"/>
          <w:lang w:val="uk-UA"/>
        </w:rPr>
      </w:pPr>
      <w:r w:rsidRPr="00AC14B0">
        <w:rPr>
          <w:sz w:val="20"/>
          <w:szCs w:val="20"/>
          <w:lang w:val="uk-UA"/>
        </w:rPr>
        <w:t xml:space="preserve">Користувач має можливість </w:t>
      </w:r>
      <w:r w:rsidR="00B04992">
        <w:rPr>
          <w:sz w:val="20"/>
          <w:szCs w:val="20"/>
          <w:lang w:val="uk-UA"/>
        </w:rPr>
        <w:t>записувати та зчитувати</w:t>
      </w:r>
      <w:r w:rsidRPr="00AC14B0">
        <w:rPr>
          <w:sz w:val="20"/>
          <w:szCs w:val="20"/>
          <w:lang w:val="uk-UA"/>
        </w:rPr>
        <w:t xml:space="preserve"> з бінарного файлу інформацію про процесор: а) виробник, б) тактова частота в </w:t>
      </w:r>
      <w:proofErr w:type="spellStart"/>
      <w:r w:rsidRPr="00AC14B0">
        <w:rPr>
          <w:sz w:val="20"/>
          <w:szCs w:val="20"/>
          <w:lang w:val="uk-UA"/>
        </w:rPr>
        <w:t>гігагерцах</w:t>
      </w:r>
      <w:proofErr w:type="spellEnd"/>
      <w:r w:rsidRPr="00AC14B0">
        <w:rPr>
          <w:sz w:val="20"/>
          <w:szCs w:val="20"/>
          <w:lang w:val="uk-UA"/>
        </w:rPr>
        <w:t>, в) номінальне напруження, г) тип.</w:t>
      </w:r>
    </w:p>
    <w:p w:rsidR="00E71E94" w:rsidRPr="00AC14B0" w:rsidRDefault="00E71E94" w:rsidP="00AC14B0">
      <w:pPr>
        <w:numPr>
          <w:ilvl w:val="1"/>
          <w:numId w:val="14"/>
        </w:numPr>
        <w:tabs>
          <w:tab w:val="left" w:pos="426"/>
        </w:tabs>
        <w:ind w:left="0" w:firstLine="0"/>
        <w:rPr>
          <w:b/>
          <w:sz w:val="20"/>
          <w:szCs w:val="20"/>
          <w:lang w:val="uk-UA"/>
        </w:rPr>
      </w:pPr>
      <w:r w:rsidRPr="00AC14B0">
        <w:rPr>
          <w:sz w:val="20"/>
          <w:szCs w:val="20"/>
          <w:lang w:val="uk-UA"/>
        </w:rPr>
        <w:t xml:space="preserve">Користувач має можливість додавати, видаляти, змінювати та </w:t>
      </w:r>
      <w:r w:rsidR="00012177" w:rsidRPr="00AC14B0">
        <w:rPr>
          <w:b/>
          <w:sz w:val="20"/>
          <w:szCs w:val="20"/>
          <w:lang w:val="uk-UA"/>
        </w:rPr>
        <w:t>сортувати по п.1.а інформацію</w:t>
      </w:r>
      <w:r w:rsidRPr="00AC14B0">
        <w:rPr>
          <w:b/>
          <w:sz w:val="20"/>
          <w:szCs w:val="20"/>
          <w:lang w:val="uk-UA"/>
        </w:rPr>
        <w:t>.</w:t>
      </w:r>
    </w:p>
    <w:p w:rsidR="00E71E94" w:rsidRPr="00AC14B0" w:rsidRDefault="00E71E94" w:rsidP="00AC14B0">
      <w:pPr>
        <w:numPr>
          <w:ilvl w:val="1"/>
          <w:numId w:val="14"/>
        </w:numPr>
        <w:tabs>
          <w:tab w:val="left" w:pos="426"/>
        </w:tabs>
        <w:ind w:left="0" w:firstLine="0"/>
        <w:rPr>
          <w:sz w:val="20"/>
          <w:szCs w:val="20"/>
          <w:lang w:val="uk-UA"/>
        </w:rPr>
      </w:pPr>
      <w:r w:rsidRPr="00AC14B0">
        <w:rPr>
          <w:sz w:val="20"/>
          <w:szCs w:val="20"/>
          <w:lang w:val="uk-UA"/>
        </w:rPr>
        <w:t>Для виконання усіх дій, що описані вище, використовуються спеціально написані для цього функції.</w:t>
      </w:r>
    </w:p>
    <w:p w:rsidR="00E71E94" w:rsidRPr="00AC14B0" w:rsidRDefault="00E71E94" w:rsidP="00AC14B0">
      <w:pPr>
        <w:numPr>
          <w:ilvl w:val="1"/>
          <w:numId w:val="14"/>
        </w:numPr>
        <w:tabs>
          <w:tab w:val="left" w:pos="426"/>
        </w:tabs>
        <w:ind w:left="0" w:firstLine="0"/>
        <w:rPr>
          <w:sz w:val="20"/>
          <w:szCs w:val="20"/>
          <w:lang w:val="uk-UA"/>
        </w:rPr>
      </w:pPr>
      <w:r w:rsidRPr="00AC14B0">
        <w:rPr>
          <w:sz w:val="20"/>
          <w:szCs w:val="20"/>
          <w:lang w:val="uk-UA"/>
        </w:rPr>
        <w:t xml:space="preserve">Після виконання операції інформація о ній протоколюється (як на екран, так і в файл), таким чином, щоб користувач </w:t>
      </w:r>
      <w:r w:rsidR="00012177" w:rsidRPr="00AC14B0">
        <w:rPr>
          <w:sz w:val="20"/>
          <w:szCs w:val="20"/>
          <w:lang w:val="uk-UA"/>
        </w:rPr>
        <w:t xml:space="preserve">мав змогу бачити </w:t>
      </w:r>
      <w:r w:rsidRPr="00AC14B0">
        <w:rPr>
          <w:sz w:val="20"/>
          <w:szCs w:val="20"/>
          <w:lang w:val="uk-UA"/>
        </w:rPr>
        <w:t xml:space="preserve"> всю історію виконання операцій.</w:t>
      </w:r>
    </w:p>
    <w:p w:rsidR="00E71E94" w:rsidRPr="00AC14B0" w:rsidRDefault="00E71E94" w:rsidP="00E71E94">
      <w:pPr>
        <w:ind w:firstLine="0"/>
        <w:rPr>
          <w:b/>
          <w:sz w:val="20"/>
          <w:szCs w:val="20"/>
          <w:lang w:val="uk-UA"/>
        </w:rPr>
      </w:pPr>
      <w:r w:rsidRPr="00AC14B0">
        <w:rPr>
          <w:b/>
          <w:sz w:val="20"/>
          <w:szCs w:val="20"/>
          <w:lang w:val="uk-UA"/>
        </w:rPr>
        <w:t>Варіант 5.</w:t>
      </w:r>
    </w:p>
    <w:p w:rsidR="00E71E94" w:rsidRPr="00AC14B0" w:rsidRDefault="00E71E94" w:rsidP="00E71E94">
      <w:pPr>
        <w:ind w:firstLine="0"/>
        <w:rPr>
          <w:sz w:val="20"/>
          <w:szCs w:val="20"/>
          <w:lang w:val="uk-UA"/>
        </w:rPr>
      </w:pPr>
      <w:r w:rsidRPr="00AC14B0">
        <w:rPr>
          <w:sz w:val="20"/>
          <w:szCs w:val="20"/>
          <w:lang w:val="uk-UA"/>
        </w:rPr>
        <w:t>Написати програму, в якій</w:t>
      </w:r>
    </w:p>
    <w:p w:rsidR="00E71E94" w:rsidRPr="00AC14B0" w:rsidRDefault="00E71E94" w:rsidP="00AC14B0">
      <w:pPr>
        <w:numPr>
          <w:ilvl w:val="1"/>
          <w:numId w:val="15"/>
        </w:numPr>
        <w:tabs>
          <w:tab w:val="clear" w:pos="1080"/>
          <w:tab w:val="num" w:pos="-993"/>
          <w:tab w:val="left" w:pos="426"/>
        </w:tabs>
        <w:ind w:left="0" w:firstLine="0"/>
        <w:rPr>
          <w:sz w:val="20"/>
          <w:szCs w:val="20"/>
          <w:lang w:val="uk-UA"/>
        </w:rPr>
      </w:pPr>
      <w:r w:rsidRPr="00AC14B0">
        <w:rPr>
          <w:sz w:val="20"/>
          <w:szCs w:val="20"/>
          <w:lang w:val="uk-UA"/>
        </w:rPr>
        <w:t xml:space="preserve">Користувач має можливість </w:t>
      </w:r>
      <w:r w:rsidR="00B04992">
        <w:rPr>
          <w:sz w:val="20"/>
          <w:szCs w:val="20"/>
          <w:lang w:val="uk-UA"/>
        </w:rPr>
        <w:t>записувати та зчитувати</w:t>
      </w:r>
      <w:r w:rsidRPr="00AC14B0">
        <w:rPr>
          <w:sz w:val="20"/>
          <w:szCs w:val="20"/>
          <w:lang w:val="uk-UA"/>
        </w:rPr>
        <w:t xml:space="preserve"> з бінарного файлу інформацію про книгу: а) автори, б) видавництво, в) кількість томів, г) бібліотечний шифр.</w:t>
      </w:r>
    </w:p>
    <w:p w:rsidR="00E71E94" w:rsidRPr="00AC14B0" w:rsidRDefault="00E71E94" w:rsidP="00AC14B0">
      <w:pPr>
        <w:numPr>
          <w:ilvl w:val="1"/>
          <w:numId w:val="15"/>
        </w:numPr>
        <w:tabs>
          <w:tab w:val="left" w:pos="426"/>
        </w:tabs>
        <w:ind w:left="0" w:firstLine="0"/>
        <w:rPr>
          <w:sz w:val="20"/>
          <w:szCs w:val="20"/>
          <w:lang w:val="uk-UA"/>
        </w:rPr>
      </w:pPr>
      <w:r w:rsidRPr="00AC14B0">
        <w:rPr>
          <w:sz w:val="20"/>
          <w:szCs w:val="20"/>
          <w:lang w:val="uk-UA"/>
        </w:rPr>
        <w:t xml:space="preserve">Користувач має можливість додавати, видаляти, змінювати та </w:t>
      </w:r>
      <w:r w:rsidR="00012177" w:rsidRPr="00AC14B0">
        <w:rPr>
          <w:b/>
          <w:sz w:val="20"/>
          <w:szCs w:val="20"/>
          <w:lang w:val="uk-UA"/>
        </w:rPr>
        <w:t>сортувати по п.1.а інформацію</w:t>
      </w:r>
      <w:r w:rsidRPr="00AC14B0">
        <w:rPr>
          <w:b/>
          <w:sz w:val="20"/>
          <w:szCs w:val="20"/>
          <w:lang w:val="uk-UA"/>
        </w:rPr>
        <w:t>.</w:t>
      </w:r>
    </w:p>
    <w:p w:rsidR="00E71E94" w:rsidRPr="00AC14B0" w:rsidRDefault="00E71E94" w:rsidP="00AC14B0">
      <w:pPr>
        <w:numPr>
          <w:ilvl w:val="1"/>
          <w:numId w:val="15"/>
        </w:numPr>
        <w:tabs>
          <w:tab w:val="left" w:pos="426"/>
        </w:tabs>
        <w:ind w:left="0" w:firstLine="0"/>
        <w:rPr>
          <w:sz w:val="20"/>
          <w:szCs w:val="20"/>
          <w:lang w:val="uk-UA"/>
        </w:rPr>
      </w:pPr>
      <w:r w:rsidRPr="00AC14B0">
        <w:rPr>
          <w:sz w:val="20"/>
          <w:szCs w:val="20"/>
          <w:lang w:val="uk-UA"/>
        </w:rPr>
        <w:t>Для виконання усіх дій, що описані вище, використовуються спеціально написані для цього функції.</w:t>
      </w:r>
    </w:p>
    <w:p w:rsidR="00E71E94" w:rsidRPr="00AC14B0" w:rsidRDefault="00E71E94" w:rsidP="00AC14B0">
      <w:pPr>
        <w:numPr>
          <w:ilvl w:val="1"/>
          <w:numId w:val="15"/>
        </w:numPr>
        <w:tabs>
          <w:tab w:val="left" w:pos="426"/>
        </w:tabs>
        <w:ind w:left="0" w:firstLine="0"/>
        <w:rPr>
          <w:sz w:val="20"/>
          <w:szCs w:val="20"/>
          <w:lang w:val="uk-UA"/>
        </w:rPr>
      </w:pPr>
      <w:r w:rsidRPr="00AC14B0">
        <w:rPr>
          <w:sz w:val="20"/>
          <w:szCs w:val="20"/>
          <w:lang w:val="uk-UA"/>
        </w:rPr>
        <w:t xml:space="preserve">Після виконання операції інформація о ній протоколюється (як на екран, так і в файл), таким чином, щоб користувач </w:t>
      </w:r>
      <w:r w:rsidR="00012177" w:rsidRPr="00AC14B0">
        <w:rPr>
          <w:sz w:val="20"/>
          <w:szCs w:val="20"/>
          <w:lang w:val="uk-UA"/>
        </w:rPr>
        <w:t xml:space="preserve">мав змогу бачити </w:t>
      </w:r>
      <w:r w:rsidRPr="00AC14B0">
        <w:rPr>
          <w:sz w:val="20"/>
          <w:szCs w:val="20"/>
          <w:lang w:val="uk-UA"/>
        </w:rPr>
        <w:t xml:space="preserve"> всю історію виконання операцій.</w:t>
      </w:r>
    </w:p>
    <w:p w:rsidR="00E71E94" w:rsidRPr="00AC14B0" w:rsidRDefault="00E71E94" w:rsidP="00E71E94">
      <w:pPr>
        <w:ind w:firstLine="0"/>
        <w:rPr>
          <w:b/>
          <w:sz w:val="20"/>
          <w:szCs w:val="20"/>
          <w:lang w:val="uk-UA"/>
        </w:rPr>
      </w:pPr>
      <w:r w:rsidRPr="00AC14B0">
        <w:rPr>
          <w:b/>
          <w:sz w:val="20"/>
          <w:szCs w:val="20"/>
          <w:lang w:val="uk-UA"/>
        </w:rPr>
        <w:t>Варіант 6.</w:t>
      </w:r>
    </w:p>
    <w:p w:rsidR="00E71E94" w:rsidRPr="00AC14B0" w:rsidRDefault="00E71E94" w:rsidP="00E71E94">
      <w:pPr>
        <w:ind w:firstLine="0"/>
        <w:rPr>
          <w:sz w:val="20"/>
          <w:szCs w:val="20"/>
          <w:lang w:val="uk-UA"/>
        </w:rPr>
      </w:pPr>
      <w:r w:rsidRPr="00AC14B0">
        <w:rPr>
          <w:sz w:val="20"/>
          <w:szCs w:val="20"/>
          <w:lang w:val="uk-UA"/>
        </w:rPr>
        <w:t>Написати програму, в якій</w:t>
      </w:r>
    </w:p>
    <w:p w:rsidR="00E71E94" w:rsidRPr="00AC14B0" w:rsidRDefault="00E71E94" w:rsidP="00AC14B0">
      <w:pPr>
        <w:numPr>
          <w:ilvl w:val="1"/>
          <w:numId w:val="16"/>
        </w:numPr>
        <w:tabs>
          <w:tab w:val="clear" w:pos="1080"/>
          <w:tab w:val="left" w:pos="426"/>
        </w:tabs>
        <w:ind w:left="0" w:firstLine="0"/>
        <w:rPr>
          <w:sz w:val="20"/>
          <w:szCs w:val="20"/>
          <w:lang w:val="uk-UA"/>
        </w:rPr>
      </w:pPr>
      <w:r w:rsidRPr="00AC14B0">
        <w:rPr>
          <w:sz w:val="20"/>
          <w:szCs w:val="20"/>
          <w:lang w:val="uk-UA"/>
        </w:rPr>
        <w:t xml:space="preserve">Користувач має можливість </w:t>
      </w:r>
      <w:r w:rsidR="00B04992">
        <w:rPr>
          <w:sz w:val="20"/>
          <w:szCs w:val="20"/>
          <w:lang w:val="uk-UA"/>
        </w:rPr>
        <w:t>записувати та зчитувати</w:t>
      </w:r>
      <w:r w:rsidRPr="00AC14B0">
        <w:rPr>
          <w:sz w:val="20"/>
          <w:szCs w:val="20"/>
          <w:lang w:val="uk-UA"/>
        </w:rPr>
        <w:t xml:space="preserve"> з бінарного файлу інформацію про деталь: а) вид деталі, б) матеріал, в) вартість, г) вага.</w:t>
      </w:r>
    </w:p>
    <w:p w:rsidR="00E71E94" w:rsidRPr="00AC14B0" w:rsidRDefault="00E71E94" w:rsidP="00AC14B0">
      <w:pPr>
        <w:numPr>
          <w:ilvl w:val="1"/>
          <w:numId w:val="16"/>
        </w:numPr>
        <w:tabs>
          <w:tab w:val="left" w:pos="426"/>
        </w:tabs>
        <w:ind w:left="0" w:firstLine="0"/>
        <w:rPr>
          <w:b/>
          <w:sz w:val="20"/>
          <w:szCs w:val="20"/>
          <w:lang w:val="uk-UA"/>
        </w:rPr>
      </w:pPr>
      <w:r w:rsidRPr="00AC14B0">
        <w:rPr>
          <w:sz w:val="20"/>
          <w:szCs w:val="20"/>
          <w:lang w:val="uk-UA"/>
        </w:rPr>
        <w:t xml:space="preserve">Користувач має можливість додавати, видаляти, змінювати та </w:t>
      </w:r>
      <w:r w:rsidR="00012177" w:rsidRPr="00AC14B0">
        <w:rPr>
          <w:b/>
          <w:sz w:val="20"/>
          <w:szCs w:val="20"/>
          <w:lang w:val="uk-UA"/>
        </w:rPr>
        <w:t>сортувати по п.1.а інформацію</w:t>
      </w:r>
      <w:r w:rsidRPr="00AC14B0">
        <w:rPr>
          <w:b/>
          <w:sz w:val="20"/>
          <w:szCs w:val="20"/>
          <w:lang w:val="uk-UA"/>
        </w:rPr>
        <w:t>.</w:t>
      </w:r>
    </w:p>
    <w:p w:rsidR="00E71E94" w:rsidRPr="00AC14B0" w:rsidRDefault="00E71E94" w:rsidP="00AC14B0">
      <w:pPr>
        <w:numPr>
          <w:ilvl w:val="1"/>
          <w:numId w:val="16"/>
        </w:numPr>
        <w:tabs>
          <w:tab w:val="left" w:pos="426"/>
        </w:tabs>
        <w:ind w:left="0" w:firstLine="0"/>
        <w:rPr>
          <w:sz w:val="20"/>
          <w:szCs w:val="20"/>
          <w:lang w:val="uk-UA"/>
        </w:rPr>
      </w:pPr>
      <w:r w:rsidRPr="00AC14B0">
        <w:rPr>
          <w:sz w:val="20"/>
          <w:szCs w:val="20"/>
          <w:lang w:val="uk-UA"/>
        </w:rPr>
        <w:t>Для виконання усіх дій, що описані вище, використовуються спеціально написані для цього функції.</w:t>
      </w:r>
    </w:p>
    <w:p w:rsidR="00E71E94" w:rsidRPr="00AC14B0" w:rsidRDefault="00E71E94" w:rsidP="00AC14B0">
      <w:pPr>
        <w:numPr>
          <w:ilvl w:val="1"/>
          <w:numId w:val="16"/>
        </w:numPr>
        <w:tabs>
          <w:tab w:val="left" w:pos="426"/>
        </w:tabs>
        <w:ind w:left="0" w:firstLine="0"/>
        <w:rPr>
          <w:sz w:val="20"/>
          <w:szCs w:val="20"/>
          <w:lang w:val="uk-UA"/>
        </w:rPr>
      </w:pPr>
      <w:r w:rsidRPr="00AC14B0">
        <w:rPr>
          <w:sz w:val="20"/>
          <w:szCs w:val="20"/>
          <w:lang w:val="uk-UA"/>
        </w:rPr>
        <w:t xml:space="preserve">Після виконання операції інформація о ній протоколюється (як на екран, так і в файл), таким чином, щоб користувач </w:t>
      </w:r>
      <w:r w:rsidR="00012177" w:rsidRPr="00AC14B0">
        <w:rPr>
          <w:sz w:val="20"/>
          <w:szCs w:val="20"/>
          <w:lang w:val="uk-UA"/>
        </w:rPr>
        <w:t xml:space="preserve">мав змогу бачити </w:t>
      </w:r>
      <w:r w:rsidRPr="00AC14B0">
        <w:rPr>
          <w:sz w:val="20"/>
          <w:szCs w:val="20"/>
          <w:lang w:val="uk-UA"/>
        </w:rPr>
        <w:t xml:space="preserve"> всю історію виконання операцій.</w:t>
      </w:r>
    </w:p>
    <w:p w:rsidR="00E71E94" w:rsidRPr="00AC14B0" w:rsidRDefault="00E71E94" w:rsidP="00E71E94">
      <w:pPr>
        <w:ind w:firstLine="0"/>
        <w:rPr>
          <w:b/>
          <w:sz w:val="20"/>
          <w:szCs w:val="20"/>
          <w:lang w:val="uk-UA"/>
        </w:rPr>
      </w:pPr>
      <w:r w:rsidRPr="00AC14B0">
        <w:rPr>
          <w:b/>
          <w:sz w:val="20"/>
          <w:szCs w:val="20"/>
          <w:lang w:val="uk-UA"/>
        </w:rPr>
        <w:t>Варіант 7.</w:t>
      </w:r>
    </w:p>
    <w:p w:rsidR="00E71E94" w:rsidRPr="00AC14B0" w:rsidRDefault="00E71E94" w:rsidP="00E71E94">
      <w:pPr>
        <w:ind w:firstLine="0"/>
        <w:rPr>
          <w:sz w:val="20"/>
          <w:szCs w:val="20"/>
          <w:lang w:val="uk-UA"/>
        </w:rPr>
      </w:pPr>
      <w:r w:rsidRPr="00AC14B0">
        <w:rPr>
          <w:sz w:val="20"/>
          <w:szCs w:val="20"/>
          <w:lang w:val="uk-UA"/>
        </w:rPr>
        <w:t>Написати програму, в якій</w:t>
      </w:r>
    </w:p>
    <w:p w:rsidR="00E71E94" w:rsidRPr="00AC14B0" w:rsidRDefault="00E71E94" w:rsidP="00AC14B0">
      <w:pPr>
        <w:numPr>
          <w:ilvl w:val="1"/>
          <w:numId w:val="17"/>
        </w:numPr>
        <w:tabs>
          <w:tab w:val="clear" w:pos="1080"/>
          <w:tab w:val="left" w:pos="426"/>
        </w:tabs>
        <w:ind w:left="0" w:firstLine="0"/>
        <w:rPr>
          <w:sz w:val="20"/>
          <w:szCs w:val="20"/>
          <w:lang w:val="uk-UA"/>
        </w:rPr>
      </w:pPr>
      <w:r w:rsidRPr="00AC14B0">
        <w:rPr>
          <w:sz w:val="20"/>
          <w:szCs w:val="20"/>
          <w:lang w:val="uk-UA"/>
        </w:rPr>
        <w:t xml:space="preserve">Користувач має можливість </w:t>
      </w:r>
      <w:r w:rsidR="00B04992">
        <w:rPr>
          <w:sz w:val="20"/>
          <w:szCs w:val="20"/>
          <w:lang w:val="uk-UA"/>
        </w:rPr>
        <w:t>записувати та зчитувати</w:t>
      </w:r>
      <w:r w:rsidRPr="00AC14B0">
        <w:rPr>
          <w:sz w:val="20"/>
          <w:szCs w:val="20"/>
          <w:lang w:val="uk-UA"/>
        </w:rPr>
        <w:t xml:space="preserve"> з бінарного файлу інформацію про автомобіль: а) виробник, б) марка, в) рік випуску, г) пробіг.</w:t>
      </w:r>
    </w:p>
    <w:p w:rsidR="00E71E94" w:rsidRPr="00AC14B0" w:rsidRDefault="00E71E94" w:rsidP="00AC14B0">
      <w:pPr>
        <w:numPr>
          <w:ilvl w:val="1"/>
          <w:numId w:val="17"/>
        </w:numPr>
        <w:tabs>
          <w:tab w:val="left" w:pos="426"/>
        </w:tabs>
        <w:ind w:left="0" w:firstLine="0"/>
        <w:rPr>
          <w:b/>
          <w:sz w:val="20"/>
          <w:szCs w:val="20"/>
          <w:lang w:val="uk-UA"/>
        </w:rPr>
      </w:pPr>
      <w:r w:rsidRPr="00AC14B0">
        <w:rPr>
          <w:sz w:val="20"/>
          <w:szCs w:val="20"/>
          <w:lang w:val="uk-UA"/>
        </w:rPr>
        <w:t xml:space="preserve">Користувач має можливість додавати, видаляти, змінювати та </w:t>
      </w:r>
      <w:r w:rsidR="00012177" w:rsidRPr="00AC14B0">
        <w:rPr>
          <w:b/>
          <w:sz w:val="20"/>
          <w:szCs w:val="20"/>
          <w:lang w:val="uk-UA"/>
        </w:rPr>
        <w:t>сортувати по п.1.а інформацію</w:t>
      </w:r>
      <w:r w:rsidRPr="00AC14B0">
        <w:rPr>
          <w:b/>
          <w:sz w:val="20"/>
          <w:szCs w:val="20"/>
          <w:lang w:val="uk-UA"/>
        </w:rPr>
        <w:t>.</w:t>
      </w:r>
    </w:p>
    <w:p w:rsidR="00E71E94" w:rsidRPr="00AC14B0" w:rsidRDefault="00E71E94" w:rsidP="00AC14B0">
      <w:pPr>
        <w:numPr>
          <w:ilvl w:val="1"/>
          <w:numId w:val="17"/>
        </w:numPr>
        <w:tabs>
          <w:tab w:val="left" w:pos="426"/>
        </w:tabs>
        <w:ind w:left="0" w:firstLine="0"/>
        <w:rPr>
          <w:sz w:val="20"/>
          <w:szCs w:val="20"/>
          <w:lang w:val="uk-UA"/>
        </w:rPr>
      </w:pPr>
      <w:r w:rsidRPr="00AC14B0">
        <w:rPr>
          <w:sz w:val="20"/>
          <w:szCs w:val="20"/>
          <w:lang w:val="uk-UA"/>
        </w:rPr>
        <w:t>Для виконання усіх дій, що описані вище, використовуються спеціально написані для цього функції.</w:t>
      </w:r>
    </w:p>
    <w:p w:rsidR="00E71E94" w:rsidRPr="00AC14B0" w:rsidRDefault="00E71E94" w:rsidP="00AC14B0">
      <w:pPr>
        <w:numPr>
          <w:ilvl w:val="1"/>
          <w:numId w:val="17"/>
        </w:numPr>
        <w:tabs>
          <w:tab w:val="left" w:pos="426"/>
        </w:tabs>
        <w:ind w:left="0" w:firstLine="0"/>
        <w:rPr>
          <w:sz w:val="20"/>
          <w:szCs w:val="20"/>
          <w:lang w:val="uk-UA"/>
        </w:rPr>
      </w:pPr>
      <w:r w:rsidRPr="00AC14B0">
        <w:rPr>
          <w:sz w:val="20"/>
          <w:szCs w:val="20"/>
          <w:lang w:val="uk-UA"/>
        </w:rPr>
        <w:t xml:space="preserve">Після виконання операції інформація о ній протоколюється (як на екран, так і в файл), таким чином, щоб користувач </w:t>
      </w:r>
      <w:r w:rsidR="00012177" w:rsidRPr="00AC14B0">
        <w:rPr>
          <w:sz w:val="20"/>
          <w:szCs w:val="20"/>
          <w:lang w:val="uk-UA"/>
        </w:rPr>
        <w:t xml:space="preserve">мав змогу бачити </w:t>
      </w:r>
      <w:r w:rsidRPr="00AC14B0">
        <w:rPr>
          <w:sz w:val="20"/>
          <w:szCs w:val="20"/>
          <w:lang w:val="uk-UA"/>
        </w:rPr>
        <w:t xml:space="preserve"> всю історію виконання операцій.</w:t>
      </w:r>
    </w:p>
    <w:p w:rsidR="00E71E94" w:rsidRPr="00AC14B0" w:rsidRDefault="00E71E94" w:rsidP="00E71E94">
      <w:pPr>
        <w:ind w:firstLine="0"/>
        <w:rPr>
          <w:b/>
          <w:sz w:val="20"/>
          <w:szCs w:val="20"/>
          <w:lang w:val="uk-UA"/>
        </w:rPr>
      </w:pPr>
      <w:r w:rsidRPr="00AC14B0">
        <w:rPr>
          <w:b/>
          <w:sz w:val="20"/>
          <w:szCs w:val="20"/>
          <w:lang w:val="uk-UA"/>
        </w:rPr>
        <w:t>Варіант 8.</w:t>
      </w:r>
    </w:p>
    <w:p w:rsidR="00E71E94" w:rsidRPr="00AC14B0" w:rsidRDefault="00E71E94" w:rsidP="00E71E94">
      <w:pPr>
        <w:ind w:firstLine="0"/>
        <w:rPr>
          <w:sz w:val="20"/>
          <w:szCs w:val="20"/>
          <w:lang w:val="uk-UA"/>
        </w:rPr>
      </w:pPr>
      <w:r w:rsidRPr="00AC14B0">
        <w:rPr>
          <w:sz w:val="20"/>
          <w:szCs w:val="20"/>
          <w:lang w:val="uk-UA"/>
        </w:rPr>
        <w:t>Написати програму, в якій</w:t>
      </w:r>
    </w:p>
    <w:p w:rsidR="00E71E94" w:rsidRPr="00AC14B0" w:rsidRDefault="00E71E94" w:rsidP="00AC14B0">
      <w:pPr>
        <w:numPr>
          <w:ilvl w:val="1"/>
          <w:numId w:val="18"/>
        </w:numPr>
        <w:tabs>
          <w:tab w:val="clear" w:pos="1080"/>
          <w:tab w:val="left" w:pos="426"/>
        </w:tabs>
        <w:ind w:left="0" w:firstLine="0"/>
        <w:rPr>
          <w:sz w:val="20"/>
          <w:szCs w:val="20"/>
          <w:lang w:val="uk-UA"/>
        </w:rPr>
      </w:pPr>
      <w:r w:rsidRPr="00AC14B0">
        <w:rPr>
          <w:sz w:val="20"/>
          <w:szCs w:val="20"/>
          <w:lang w:val="uk-UA"/>
        </w:rPr>
        <w:t xml:space="preserve">Користувач має можливість </w:t>
      </w:r>
      <w:r w:rsidR="00B04992">
        <w:rPr>
          <w:sz w:val="20"/>
          <w:szCs w:val="20"/>
          <w:lang w:val="uk-UA"/>
        </w:rPr>
        <w:t>записувати та зчитувати</w:t>
      </w:r>
      <w:r w:rsidRPr="00AC14B0">
        <w:rPr>
          <w:sz w:val="20"/>
          <w:szCs w:val="20"/>
          <w:lang w:val="uk-UA"/>
        </w:rPr>
        <w:t xml:space="preserve"> з бінарного файлу інформацію про</w:t>
      </w:r>
      <w:r w:rsidR="00012177" w:rsidRPr="00AC14B0">
        <w:rPr>
          <w:sz w:val="20"/>
          <w:szCs w:val="20"/>
          <w:lang w:val="uk-UA"/>
        </w:rPr>
        <w:t xml:space="preserve"> багаж авіапасажира: а) прізвище власника</w:t>
      </w:r>
      <w:r w:rsidRPr="00AC14B0">
        <w:rPr>
          <w:sz w:val="20"/>
          <w:szCs w:val="20"/>
          <w:lang w:val="uk-UA"/>
        </w:rPr>
        <w:t xml:space="preserve">, б) </w:t>
      </w:r>
      <w:r w:rsidR="00012177" w:rsidRPr="00AC14B0">
        <w:rPr>
          <w:sz w:val="20"/>
          <w:szCs w:val="20"/>
          <w:lang w:val="uk-UA"/>
        </w:rPr>
        <w:t>вага</w:t>
      </w:r>
      <w:r w:rsidRPr="00AC14B0">
        <w:rPr>
          <w:sz w:val="20"/>
          <w:szCs w:val="20"/>
          <w:lang w:val="uk-UA"/>
        </w:rPr>
        <w:t xml:space="preserve">, в) </w:t>
      </w:r>
      <w:r w:rsidR="00012177" w:rsidRPr="00AC14B0">
        <w:rPr>
          <w:sz w:val="20"/>
          <w:szCs w:val="20"/>
          <w:lang w:val="uk-UA"/>
        </w:rPr>
        <w:t>кількість місць</w:t>
      </w:r>
      <w:r w:rsidRPr="00AC14B0">
        <w:rPr>
          <w:sz w:val="20"/>
          <w:szCs w:val="20"/>
          <w:lang w:val="uk-UA"/>
        </w:rPr>
        <w:t xml:space="preserve">, г) </w:t>
      </w:r>
      <w:r w:rsidR="00012177" w:rsidRPr="00AC14B0">
        <w:rPr>
          <w:sz w:val="20"/>
          <w:szCs w:val="20"/>
          <w:lang w:val="uk-UA"/>
        </w:rPr>
        <w:t>рейс</w:t>
      </w:r>
      <w:r w:rsidRPr="00AC14B0">
        <w:rPr>
          <w:sz w:val="20"/>
          <w:szCs w:val="20"/>
          <w:lang w:val="uk-UA"/>
        </w:rPr>
        <w:t>.</w:t>
      </w:r>
    </w:p>
    <w:p w:rsidR="00E71E94" w:rsidRPr="00AC14B0" w:rsidRDefault="00E71E94" w:rsidP="00AC14B0">
      <w:pPr>
        <w:numPr>
          <w:ilvl w:val="1"/>
          <w:numId w:val="18"/>
        </w:numPr>
        <w:tabs>
          <w:tab w:val="left" w:pos="426"/>
        </w:tabs>
        <w:ind w:left="0" w:firstLine="0"/>
        <w:rPr>
          <w:sz w:val="20"/>
          <w:szCs w:val="20"/>
          <w:lang w:val="uk-UA"/>
        </w:rPr>
      </w:pPr>
      <w:r w:rsidRPr="00AC14B0">
        <w:rPr>
          <w:sz w:val="20"/>
          <w:szCs w:val="20"/>
          <w:lang w:val="uk-UA"/>
        </w:rPr>
        <w:t xml:space="preserve">Користувач має можливість додавати, видаляти, змінювати та </w:t>
      </w:r>
      <w:r w:rsidR="00012177" w:rsidRPr="00AC14B0">
        <w:rPr>
          <w:b/>
          <w:sz w:val="20"/>
          <w:szCs w:val="20"/>
          <w:lang w:val="uk-UA"/>
        </w:rPr>
        <w:t>сортувати по п.1.а інформацію</w:t>
      </w:r>
      <w:r w:rsidRPr="00AC14B0">
        <w:rPr>
          <w:b/>
          <w:sz w:val="20"/>
          <w:szCs w:val="20"/>
          <w:lang w:val="uk-UA"/>
        </w:rPr>
        <w:t>.</w:t>
      </w:r>
    </w:p>
    <w:p w:rsidR="00E71E94" w:rsidRPr="00AC14B0" w:rsidRDefault="00E71E94" w:rsidP="00AC14B0">
      <w:pPr>
        <w:numPr>
          <w:ilvl w:val="1"/>
          <w:numId w:val="18"/>
        </w:numPr>
        <w:tabs>
          <w:tab w:val="left" w:pos="426"/>
        </w:tabs>
        <w:ind w:left="0" w:firstLine="0"/>
        <w:rPr>
          <w:sz w:val="20"/>
          <w:szCs w:val="20"/>
          <w:lang w:val="uk-UA"/>
        </w:rPr>
      </w:pPr>
      <w:r w:rsidRPr="00AC14B0">
        <w:rPr>
          <w:sz w:val="20"/>
          <w:szCs w:val="20"/>
          <w:lang w:val="uk-UA"/>
        </w:rPr>
        <w:t>Для виконання усіх дій, що описані вище, використовуються спеціально написані для цього функції.</w:t>
      </w:r>
    </w:p>
    <w:p w:rsidR="00E71E94" w:rsidRPr="00AC14B0" w:rsidRDefault="00E71E94" w:rsidP="00AC14B0">
      <w:pPr>
        <w:numPr>
          <w:ilvl w:val="1"/>
          <w:numId w:val="18"/>
        </w:numPr>
        <w:tabs>
          <w:tab w:val="left" w:pos="426"/>
        </w:tabs>
        <w:ind w:left="0" w:firstLine="0"/>
        <w:rPr>
          <w:sz w:val="20"/>
          <w:szCs w:val="20"/>
          <w:lang w:val="uk-UA"/>
        </w:rPr>
      </w:pPr>
      <w:r w:rsidRPr="00AC14B0">
        <w:rPr>
          <w:sz w:val="20"/>
          <w:szCs w:val="20"/>
          <w:lang w:val="uk-UA"/>
        </w:rPr>
        <w:t xml:space="preserve">Після виконання операції інформація о ній протоколюється (як на екран, так і в файл), таким чином, щоб користувач </w:t>
      </w:r>
      <w:r w:rsidR="00012177" w:rsidRPr="00AC14B0">
        <w:rPr>
          <w:sz w:val="20"/>
          <w:szCs w:val="20"/>
          <w:lang w:val="uk-UA"/>
        </w:rPr>
        <w:t xml:space="preserve">мав змогу бачити </w:t>
      </w:r>
      <w:r w:rsidRPr="00AC14B0">
        <w:rPr>
          <w:sz w:val="20"/>
          <w:szCs w:val="20"/>
          <w:lang w:val="uk-UA"/>
        </w:rPr>
        <w:t xml:space="preserve"> всю історію виконання операцій.</w:t>
      </w:r>
    </w:p>
    <w:p w:rsidR="00E71E94" w:rsidRPr="00AC14B0" w:rsidRDefault="00E71E94" w:rsidP="00E71E94">
      <w:pPr>
        <w:ind w:firstLine="0"/>
        <w:rPr>
          <w:b/>
          <w:sz w:val="20"/>
          <w:szCs w:val="20"/>
          <w:lang w:val="uk-UA"/>
        </w:rPr>
      </w:pPr>
      <w:r w:rsidRPr="00AC14B0">
        <w:rPr>
          <w:b/>
          <w:sz w:val="20"/>
          <w:szCs w:val="20"/>
          <w:lang w:val="uk-UA"/>
        </w:rPr>
        <w:lastRenderedPageBreak/>
        <w:t>Варіант 9.</w:t>
      </w:r>
    </w:p>
    <w:p w:rsidR="00E71E94" w:rsidRPr="00AC14B0" w:rsidRDefault="00E71E94" w:rsidP="00E71E94">
      <w:pPr>
        <w:ind w:firstLine="0"/>
        <w:rPr>
          <w:sz w:val="20"/>
          <w:szCs w:val="20"/>
          <w:lang w:val="uk-UA"/>
        </w:rPr>
      </w:pPr>
      <w:r w:rsidRPr="00AC14B0">
        <w:rPr>
          <w:sz w:val="20"/>
          <w:szCs w:val="20"/>
          <w:lang w:val="uk-UA"/>
        </w:rPr>
        <w:t>Написати програму, в якій</w:t>
      </w:r>
    </w:p>
    <w:p w:rsidR="00E71E94" w:rsidRPr="00AC14B0" w:rsidRDefault="00E71E94" w:rsidP="00AC14B0">
      <w:pPr>
        <w:numPr>
          <w:ilvl w:val="1"/>
          <w:numId w:val="19"/>
        </w:numPr>
        <w:tabs>
          <w:tab w:val="clear" w:pos="1080"/>
          <w:tab w:val="left" w:pos="426"/>
        </w:tabs>
        <w:ind w:left="0" w:firstLine="0"/>
        <w:rPr>
          <w:sz w:val="20"/>
          <w:szCs w:val="20"/>
          <w:lang w:val="uk-UA"/>
        </w:rPr>
      </w:pPr>
      <w:r w:rsidRPr="00AC14B0">
        <w:rPr>
          <w:sz w:val="20"/>
          <w:szCs w:val="20"/>
          <w:lang w:val="uk-UA"/>
        </w:rPr>
        <w:t xml:space="preserve">Користувач має можливість </w:t>
      </w:r>
      <w:r w:rsidR="00B04992">
        <w:rPr>
          <w:sz w:val="20"/>
          <w:szCs w:val="20"/>
          <w:lang w:val="uk-UA"/>
        </w:rPr>
        <w:t>записувати та зчитувати</w:t>
      </w:r>
      <w:r w:rsidRPr="00AC14B0">
        <w:rPr>
          <w:sz w:val="20"/>
          <w:szCs w:val="20"/>
          <w:lang w:val="uk-UA"/>
        </w:rPr>
        <w:t xml:space="preserve"> з бінарного файлу інформацію про</w:t>
      </w:r>
      <w:r w:rsidR="00012177" w:rsidRPr="00AC14B0">
        <w:rPr>
          <w:sz w:val="20"/>
          <w:szCs w:val="20"/>
          <w:lang w:val="uk-UA"/>
        </w:rPr>
        <w:t xml:space="preserve"> місто: а) назва, б) країна</w:t>
      </w:r>
      <w:r w:rsidRPr="00AC14B0">
        <w:rPr>
          <w:sz w:val="20"/>
          <w:szCs w:val="20"/>
          <w:lang w:val="uk-UA"/>
        </w:rPr>
        <w:t xml:space="preserve">, в) </w:t>
      </w:r>
      <w:r w:rsidR="00012177" w:rsidRPr="00AC14B0">
        <w:rPr>
          <w:sz w:val="20"/>
          <w:szCs w:val="20"/>
          <w:lang w:val="uk-UA"/>
        </w:rPr>
        <w:t xml:space="preserve"> регіон (область)</w:t>
      </w:r>
      <w:r w:rsidRPr="00AC14B0">
        <w:rPr>
          <w:sz w:val="20"/>
          <w:szCs w:val="20"/>
          <w:lang w:val="uk-UA"/>
        </w:rPr>
        <w:t xml:space="preserve">, г) </w:t>
      </w:r>
      <w:r w:rsidR="00012177" w:rsidRPr="00AC14B0">
        <w:rPr>
          <w:sz w:val="20"/>
          <w:szCs w:val="20"/>
          <w:lang w:val="uk-UA"/>
        </w:rPr>
        <w:t>кількість мешканців</w:t>
      </w:r>
      <w:r w:rsidRPr="00AC14B0">
        <w:rPr>
          <w:sz w:val="20"/>
          <w:szCs w:val="20"/>
          <w:lang w:val="uk-UA"/>
        </w:rPr>
        <w:t>.</w:t>
      </w:r>
    </w:p>
    <w:p w:rsidR="00E71E94" w:rsidRPr="00AC14B0" w:rsidRDefault="00E71E94" w:rsidP="00AC14B0">
      <w:pPr>
        <w:numPr>
          <w:ilvl w:val="1"/>
          <w:numId w:val="19"/>
        </w:numPr>
        <w:tabs>
          <w:tab w:val="left" w:pos="426"/>
        </w:tabs>
        <w:ind w:left="0" w:firstLine="0"/>
        <w:rPr>
          <w:sz w:val="20"/>
          <w:szCs w:val="20"/>
          <w:lang w:val="uk-UA"/>
        </w:rPr>
      </w:pPr>
      <w:r w:rsidRPr="00AC14B0">
        <w:rPr>
          <w:sz w:val="20"/>
          <w:szCs w:val="20"/>
          <w:lang w:val="uk-UA"/>
        </w:rPr>
        <w:t xml:space="preserve">Користувач має можливість додавати, видаляти, змінювати та </w:t>
      </w:r>
      <w:r w:rsidR="00012177" w:rsidRPr="00AC14B0">
        <w:rPr>
          <w:b/>
          <w:sz w:val="20"/>
          <w:szCs w:val="20"/>
          <w:lang w:val="uk-UA"/>
        </w:rPr>
        <w:t>сортувати по п.1.а інформацію</w:t>
      </w:r>
      <w:r w:rsidRPr="00AC14B0">
        <w:rPr>
          <w:sz w:val="20"/>
          <w:szCs w:val="20"/>
          <w:lang w:val="uk-UA"/>
        </w:rPr>
        <w:t>.</w:t>
      </w:r>
    </w:p>
    <w:p w:rsidR="00E71E94" w:rsidRPr="00AC14B0" w:rsidRDefault="00E71E94" w:rsidP="00AC14B0">
      <w:pPr>
        <w:numPr>
          <w:ilvl w:val="1"/>
          <w:numId w:val="19"/>
        </w:numPr>
        <w:tabs>
          <w:tab w:val="left" w:pos="426"/>
        </w:tabs>
        <w:ind w:left="0" w:firstLine="0"/>
        <w:rPr>
          <w:sz w:val="20"/>
          <w:szCs w:val="20"/>
          <w:lang w:val="uk-UA"/>
        </w:rPr>
      </w:pPr>
      <w:r w:rsidRPr="00AC14B0">
        <w:rPr>
          <w:sz w:val="20"/>
          <w:szCs w:val="20"/>
          <w:lang w:val="uk-UA"/>
        </w:rPr>
        <w:t>Для виконання усіх дій, що описані вище, використовуються спеціально написані для цього функції.</w:t>
      </w:r>
    </w:p>
    <w:p w:rsidR="00E71E94" w:rsidRPr="00DB56AD" w:rsidRDefault="00E71E94" w:rsidP="00AC14B0">
      <w:pPr>
        <w:numPr>
          <w:ilvl w:val="1"/>
          <w:numId w:val="19"/>
        </w:numPr>
        <w:tabs>
          <w:tab w:val="left" w:pos="426"/>
        </w:tabs>
        <w:ind w:left="0" w:firstLine="0"/>
        <w:rPr>
          <w:sz w:val="20"/>
          <w:szCs w:val="20"/>
          <w:lang w:val="uk-UA"/>
        </w:rPr>
      </w:pPr>
      <w:r w:rsidRPr="00AC14B0">
        <w:rPr>
          <w:sz w:val="20"/>
          <w:szCs w:val="20"/>
          <w:lang w:val="uk-UA"/>
        </w:rPr>
        <w:t xml:space="preserve">Після виконання операції інформація о ній протоколюється (як на екран, так і в файл), таким чином, щоб користувач </w:t>
      </w:r>
      <w:r w:rsidR="00012177" w:rsidRPr="00AC14B0">
        <w:rPr>
          <w:sz w:val="20"/>
          <w:szCs w:val="20"/>
          <w:lang w:val="uk-UA"/>
        </w:rPr>
        <w:t xml:space="preserve">мав змогу бачити </w:t>
      </w:r>
      <w:r w:rsidRPr="00AC14B0">
        <w:rPr>
          <w:sz w:val="20"/>
          <w:szCs w:val="20"/>
          <w:lang w:val="uk-UA"/>
        </w:rPr>
        <w:t xml:space="preserve"> всю історію виконання операцій</w:t>
      </w:r>
      <w:r w:rsidRPr="00DB56AD">
        <w:rPr>
          <w:sz w:val="20"/>
          <w:szCs w:val="20"/>
          <w:lang w:val="uk-UA"/>
        </w:rPr>
        <w:t>.</w:t>
      </w:r>
    </w:p>
    <w:sectPr w:rsidR="00E71E94" w:rsidRPr="00DB56AD" w:rsidSect="00C42634">
      <w:headerReference w:type="default" r:id="rId11"/>
      <w:pgSz w:w="11906" w:h="16838"/>
      <w:pgMar w:top="720" w:right="720" w:bottom="720" w:left="720" w:header="708" w:footer="708" w:gutter="0"/>
      <w:cols w:space="720"/>
      <w:docGrid w:linePitch="326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030B" w:rsidRDefault="0057030B" w:rsidP="00C42634">
      <w:r>
        <w:separator/>
      </w:r>
    </w:p>
  </w:endnote>
  <w:endnote w:type="continuationSeparator" w:id="0">
    <w:p w:rsidR="0057030B" w:rsidRDefault="0057030B" w:rsidP="00C426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DejaVu Sans">
    <w:altName w:val="SOLIDWORKS GDT"/>
    <w:charset w:val="CC"/>
    <w:family w:val="swiss"/>
    <w:pitch w:val="variable"/>
    <w:sig w:usb0="00000000" w:usb1="D200FDFF" w:usb2="0A246029" w:usb3="00000000" w:csb0="000001FF" w:csb1="00000000"/>
  </w:font>
  <w:font w:name="Liberation Sans">
    <w:charset w:val="CC"/>
    <w:family w:val="swiss"/>
    <w:pitch w:val="variable"/>
    <w:sig w:usb0="E0000AFF" w:usb1="500078FF" w:usb2="00000021" w:usb3="00000000" w:csb0="000001B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030B" w:rsidRDefault="0057030B" w:rsidP="00C42634">
      <w:r>
        <w:separator/>
      </w:r>
    </w:p>
  </w:footnote>
  <w:footnote w:type="continuationSeparator" w:id="0">
    <w:p w:rsidR="0057030B" w:rsidRDefault="0057030B" w:rsidP="00C4263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79753423"/>
      <w:docPartObj>
        <w:docPartGallery w:val="Page Numbers (Top of Page)"/>
        <w:docPartUnique/>
      </w:docPartObj>
    </w:sdtPr>
    <w:sdtEndPr/>
    <w:sdtContent>
      <w:p w:rsidR="00C42634" w:rsidRPr="00C42634" w:rsidRDefault="00C42634" w:rsidP="00C42634">
        <w:pPr>
          <w:pStyle w:val="af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8745C">
          <w:rPr>
            <w:noProof/>
          </w:rPr>
          <w:t>1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WWNum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Cs w:val="0"/>
        <w:lang w:val="ru-RU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09C16068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Cs w:val="0"/>
        <w:lang w:val="ru-RU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155459AD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Cs w:val="0"/>
        <w:lang w:val="ru-RU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186C2916"/>
    <w:multiLevelType w:val="multilevel"/>
    <w:tmpl w:val="368CF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Cs w:val="0"/>
        <w:lang w:val="ru-RU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 w:val="0"/>
      </w:r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nsid w:val="27040619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Cs w:val="0"/>
        <w:lang w:val="ru-RU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nsid w:val="43A83F6F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Cs w:val="0"/>
        <w:lang w:val="ru-RU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nsid w:val="44400E3B"/>
    <w:multiLevelType w:val="multilevel"/>
    <w:tmpl w:val="368CF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Cs w:val="0"/>
        <w:lang w:val="ru-RU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 w:val="0"/>
      </w:r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nsid w:val="460D12C5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Cs w:val="0"/>
        <w:lang w:val="ru-RU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nsid w:val="484F3416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Cs w:val="0"/>
        <w:lang w:val="ru-RU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nsid w:val="4B59636D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Cs w:val="0"/>
        <w:lang w:val="ru-RU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>
    <w:nsid w:val="54545A8D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Cs w:val="0"/>
        <w:lang w:val="ru-RU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>
    <w:nsid w:val="55444ECD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Cs w:val="0"/>
        <w:lang w:val="ru-RU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>
    <w:nsid w:val="64793634"/>
    <w:multiLevelType w:val="multilevel"/>
    <w:tmpl w:val="368CF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Cs w:val="0"/>
        <w:lang w:val="ru-RU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 w:val="0"/>
      </w:r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>
    <w:nsid w:val="670F73F1"/>
    <w:multiLevelType w:val="multilevel"/>
    <w:tmpl w:val="368CF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Cs w:val="0"/>
        <w:lang w:val="ru-RU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 w:val="0"/>
      </w:r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>
    <w:nsid w:val="6BC5386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Cs w:val="0"/>
        <w:lang w:val="ru-RU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7">
    <w:nsid w:val="70BD629B"/>
    <w:multiLevelType w:val="multilevel"/>
    <w:tmpl w:val="368CF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Cs w:val="0"/>
        <w:lang w:val="ru-RU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 w:val="0"/>
      </w:r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8">
    <w:nsid w:val="79E63C27"/>
    <w:multiLevelType w:val="multilevel"/>
    <w:tmpl w:val="368CF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Cs w:val="0"/>
        <w:lang w:val="ru-RU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 w:val="0"/>
      </w:r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3"/>
  </w:num>
  <w:num w:numId="5">
    <w:abstractNumId w:val="10"/>
  </w:num>
  <w:num w:numId="6">
    <w:abstractNumId w:val="16"/>
  </w:num>
  <w:num w:numId="7">
    <w:abstractNumId w:val="12"/>
  </w:num>
  <w:num w:numId="8">
    <w:abstractNumId w:val="3"/>
  </w:num>
  <w:num w:numId="9">
    <w:abstractNumId w:val="7"/>
  </w:num>
  <w:num w:numId="10">
    <w:abstractNumId w:val="9"/>
  </w:num>
  <w:num w:numId="11">
    <w:abstractNumId w:val="11"/>
  </w:num>
  <w:num w:numId="12">
    <w:abstractNumId w:val="6"/>
  </w:num>
  <w:num w:numId="13">
    <w:abstractNumId w:val="4"/>
  </w:num>
  <w:num w:numId="14">
    <w:abstractNumId w:val="14"/>
  </w:num>
  <w:num w:numId="15">
    <w:abstractNumId w:val="18"/>
  </w:num>
  <w:num w:numId="16">
    <w:abstractNumId w:val="17"/>
  </w:num>
  <w:num w:numId="17">
    <w:abstractNumId w:val="5"/>
  </w:num>
  <w:num w:numId="18">
    <w:abstractNumId w:val="15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autoHyphenation/>
  <w:hyphenationZone w:val="425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2417"/>
    <w:rsid w:val="00012177"/>
    <w:rsid w:val="00126297"/>
    <w:rsid w:val="001375DC"/>
    <w:rsid w:val="0016392B"/>
    <w:rsid w:val="00211CFC"/>
    <w:rsid w:val="003033D8"/>
    <w:rsid w:val="005055EF"/>
    <w:rsid w:val="0057030B"/>
    <w:rsid w:val="005A2926"/>
    <w:rsid w:val="005E5C28"/>
    <w:rsid w:val="005F3467"/>
    <w:rsid w:val="005F7EC5"/>
    <w:rsid w:val="006B16E5"/>
    <w:rsid w:val="00730CD6"/>
    <w:rsid w:val="007B0E41"/>
    <w:rsid w:val="00992417"/>
    <w:rsid w:val="00AC14B0"/>
    <w:rsid w:val="00AE6B0B"/>
    <w:rsid w:val="00AF7704"/>
    <w:rsid w:val="00B04992"/>
    <w:rsid w:val="00B26BFC"/>
    <w:rsid w:val="00B5506E"/>
    <w:rsid w:val="00C028C5"/>
    <w:rsid w:val="00C42634"/>
    <w:rsid w:val="00C45488"/>
    <w:rsid w:val="00C81557"/>
    <w:rsid w:val="00D8745C"/>
    <w:rsid w:val="00DB01D7"/>
    <w:rsid w:val="00DB56AD"/>
    <w:rsid w:val="00DC7213"/>
    <w:rsid w:val="00E71E94"/>
    <w:rsid w:val="00E86233"/>
    <w:rsid w:val="00EC2054"/>
    <w:rsid w:val="00EE0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0CD6"/>
    <w:pPr>
      <w:widowControl w:val="0"/>
      <w:overflowPunct w:val="0"/>
      <w:ind w:firstLine="680"/>
      <w:jc w:val="both"/>
    </w:pPr>
    <w:rPr>
      <w:rFonts w:eastAsia="SimSun" w:cs="Mangal"/>
      <w:color w:val="00000A"/>
      <w:kern w:val="1"/>
      <w:sz w:val="24"/>
      <w:szCs w:val="24"/>
      <w:lang w:val="ru-RU" w:eastAsia="zh-CN" w:bidi="hi-IN"/>
    </w:rPr>
  </w:style>
  <w:style w:type="paragraph" w:styleId="1">
    <w:name w:val="heading 1"/>
    <w:qFormat/>
    <w:rsid w:val="00730CD6"/>
    <w:pPr>
      <w:widowControl w:val="0"/>
      <w:suppressAutoHyphens/>
      <w:jc w:val="center"/>
      <w:outlineLvl w:val="0"/>
    </w:pPr>
    <w:rPr>
      <w:rFonts w:ascii="Liberation Serif" w:eastAsia="DejaVu Sans" w:hAnsi="Liberation Serif" w:cs="DejaVu Sans"/>
      <w:b/>
      <w:bCs/>
      <w:kern w:val="1"/>
      <w:sz w:val="32"/>
      <w:szCs w:val="32"/>
      <w:lang w:val="en-US" w:eastAsia="zh-CN" w:bidi="hi-IN"/>
    </w:rPr>
  </w:style>
  <w:style w:type="paragraph" w:styleId="2">
    <w:name w:val="heading 2"/>
    <w:qFormat/>
    <w:rsid w:val="00730CD6"/>
    <w:pPr>
      <w:widowControl w:val="0"/>
      <w:suppressAutoHyphens/>
      <w:outlineLvl w:val="1"/>
    </w:pPr>
    <w:rPr>
      <w:rFonts w:ascii="Liberation Serif" w:eastAsia="DejaVu Sans" w:hAnsi="Liberation Serif" w:cs="DejaVu Sans"/>
      <w:b/>
      <w:bCs/>
      <w:i/>
      <w:iCs/>
      <w:kern w:val="1"/>
      <w:sz w:val="28"/>
      <w:szCs w:val="28"/>
      <w:lang w:val="en-US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sid w:val="00730CD6"/>
  </w:style>
  <w:style w:type="character" w:customStyle="1" w:styleId="WW8Num1z1">
    <w:name w:val="WW8Num1z1"/>
    <w:rsid w:val="00730CD6"/>
  </w:style>
  <w:style w:type="character" w:customStyle="1" w:styleId="WW8Num1z2">
    <w:name w:val="WW8Num1z2"/>
    <w:rsid w:val="00730CD6"/>
  </w:style>
  <w:style w:type="character" w:customStyle="1" w:styleId="WW8Num1z3">
    <w:name w:val="WW8Num1z3"/>
    <w:rsid w:val="00730CD6"/>
  </w:style>
  <w:style w:type="character" w:customStyle="1" w:styleId="WW8Num1z4">
    <w:name w:val="WW8Num1z4"/>
    <w:rsid w:val="00730CD6"/>
  </w:style>
  <w:style w:type="character" w:customStyle="1" w:styleId="WW8Num1z5">
    <w:name w:val="WW8Num1z5"/>
    <w:rsid w:val="00730CD6"/>
  </w:style>
  <w:style w:type="character" w:customStyle="1" w:styleId="WW8Num1z6">
    <w:name w:val="WW8Num1z6"/>
    <w:rsid w:val="00730CD6"/>
  </w:style>
  <w:style w:type="character" w:customStyle="1" w:styleId="WW8Num1z7">
    <w:name w:val="WW8Num1z7"/>
    <w:rsid w:val="00730CD6"/>
  </w:style>
  <w:style w:type="character" w:customStyle="1" w:styleId="WW8Num1z8">
    <w:name w:val="WW8Num1z8"/>
    <w:rsid w:val="00730CD6"/>
  </w:style>
  <w:style w:type="character" w:customStyle="1" w:styleId="WW8Num2z0">
    <w:name w:val="WW8Num2z0"/>
    <w:rsid w:val="00730CD6"/>
    <w:rPr>
      <w:bCs w:val="0"/>
      <w:lang w:val="ru-RU"/>
    </w:rPr>
  </w:style>
  <w:style w:type="character" w:customStyle="1" w:styleId="WW8Num2z1">
    <w:name w:val="WW8Num2z1"/>
    <w:rsid w:val="00730CD6"/>
  </w:style>
  <w:style w:type="character" w:customStyle="1" w:styleId="WW8Num2z2">
    <w:name w:val="WW8Num2z2"/>
    <w:rsid w:val="00730CD6"/>
  </w:style>
  <w:style w:type="character" w:customStyle="1" w:styleId="WW8Num2z3">
    <w:name w:val="WW8Num2z3"/>
    <w:rsid w:val="00730CD6"/>
  </w:style>
  <w:style w:type="character" w:customStyle="1" w:styleId="WW8Num2z4">
    <w:name w:val="WW8Num2z4"/>
    <w:rsid w:val="00730CD6"/>
  </w:style>
  <w:style w:type="character" w:customStyle="1" w:styleId="WW8Num2z5">
    <w:name w:val="WW8Num2z5"/>
    <w:rsid w:val="00730CD6"/>
  </w:style>
  <w:style w:type="character" w:customStyle="1" w:styleId="WW8Num2z6">
    <w:name w:val="WW8Num2z6"/>
    <w:rsid w:val="00730CD6"/>
  </w:style>
  <w:style w:type="character" w:customStyle="1" w:styleId="WW8Num2z7">
    <w:name w:val="WW8Num2z7"/>
    <w:rsid w:val="00730CD6"/>
  </w:style>
  <w:style w:type="character" w:customStyle="1" w:styleId="WW8Num2z8">
    <w:name w:val="WW8Num2z8"/>
    <w:rsid w:val="00730CD6"/>
  </w:style>
  <w:style w:type="character" w:customStyle="1" w:styleId="Absatz-Standardschriftart">
    <w:name w:val="Absatz-Standardschriftart"/>
    <w:rsid w:val="00730CD6"/>
  </w:style>
  <w:style w:type="character" w:customStyle="1" w:styleId="keyword3cpp">
    <w:name w:val="keyword3_cpp"/>
    <w:rsid w:val="00730CD6"/>
    <w:rPr>
      <w:b/>
      <w:i w:val="0"/>
      <w:color w:val="000000"/>
    </w:rPr>
  </w:style>
  <w:style w:type="character" w:customStyle="1" w:styleId="symbol4cpp">
    <w:name w:val="symbol4_cpp"/>
    <w:rsid w:val="00730CD6"/>
    <w:rPr>
      <w:b w:val="0"/>
      <w:i w:val="0"/>
      <w:color w:val="808080"/>
    </w:rPr>
  </w:style>
  <w:style w:type="character" w:customStyle="1" w:styleId="a3">
    <w:name w:val="Символ нумерации"/>
    <w:rsid w:val="00730CD6"/>
  </w:style>
  <w:style w:type="character" w:customStyle="1" w:styleId="numbercpp">
    <w:name w:val="number_cpp"/>
    <w:rsid w:val="00730CD6"/>
    <w:rPr>
      <w:b w:val="0"/>
      <w:i w:val="0"/>
      <w:color w:val="0000DD"/>
    </w:rPr>
  </w:style>
  <w:style w:type="character" w:customStyle="1" w:styleId="symbol1cpp">
    <w:name w:val="symbol1_cpp"/>
    <w:rsid w:val="00730CD6"/>
    <w:rPr>
      <w:b w:val="0"/>
      <w:i w:val="0"/>
      <w:color w:val="000080"/>
    </w:rPr>
  </w:style>
  <w:style w:type="character" w:customStyle="1" w:styleId="keyword0cpp">
    <w:name w:val="keyword0_cpp"/>
    <w:rsid w:val="00730CD6"/>
    <w:rPr>
      <w:b/>
      <w:i w:val="0"/>
      <w:color w:val="000000"/>
    </w:rPr>
  </w:style>
  <w:style w:type="character" w:customStyle="1" w:styleId="symbol0cpp">
    <w:name w:val="symbol0_cpp"/>
    <w:rsid w:val="00730CD6"/>
    <w:rPr>
      <w:b w:val="0"/>
      <w:i w:val="0"/>
      <w:color w:val="808080"/>
    </w:rPr>
  </w:style>
  <w:style w:type="character" w:customStyle="1" w:styleId="member1cpp">
    <w:name w:val="member1_cpp"/>
    <w:rsid w:val="00730CD6"/>
    <w:rPr>
      <w:b w:val="0"/>
      <w:i w:val="0"/>
      <w:color w:val="007788"/>
    </w:rPr>
  </w:style>
  <w:style w:type="character" w:customStyle="1" w:styleId="symbol2cpp">
    <w:name w:val="symbol2_cpp"/>
    <w:rsid w:val="00730CD6"/>
    <w:rPr>
      <w:b w:val="0"/>
      <w:i w:val="0"/>
      <w:color w:val="404040"/>
    </w:rPr>
  </w:style>
  <w:style w:type="character" w:customStyle="1" w:styleId="comment0cpp">
    <w:name w:val="comment0_cpp"/>
    <w:rsid w:val="00730CD6"/>
    <w:rPr>
      <w:b w:val="0"/>
      <w:i w:val="0"/>
      <w:color w:val="666666"/>
    </w:rPr>
  </w:style>
  <w:style w:type="character" w:customStyle="1" w:styleId="comment1cpp">
    <w:name w:val="comment1_cpp"/>
    <w:rsid w:val="00730CD6"/>
    <w:rPr>
      <w:b w:val="0"/>
      <w:i w:val="0"/>
      <w:color w:val="339900"/>
    </w:rPr>
  </w:style>
  <w:style w:type="character" w:customStyle="1" w:styleId="keyword2cpp">
    <w:name w:val="keyword2_cpp"/>
    <w:rsid w:val="00730CD6"/>
    <w:rPr>
      <w:b/>
      <w:i w:val="0"/>
      <w:color w:val="000000"/>
    </w:rPr>
  </w:style>
  <w:style w:type="character" w:customStyle="1" w:styleId="member0cpp">
    <w:name w:val="member0_cpp"/>
    <w:rsid w:val="00730CD6"/>
    <w:rPr>
      <w:b w:val="0"/>
      <w:i w:val="0"/>
      <w:color w:val="007788"/>
    </w:rPr>
  </w:style>
  <w:style w:type="character" w:customStyle="1" w:styleId="symbol3cpp">
    <w:name w:val="symbol3_cpp"/>
    <w:rsid w:val="00730CD6"/>
    <w:rPr>
      <w:b w:val="0"/>
      <w:i w:val="0"/>
      <w:color w:val="404040"/>
    </w:rPr>
  </w:style>
  <w:style w:type="character" w:customStyle="1" w:styleId="stringcpp">
    <w:name w:val="string_cpp"/>
    <w:rsid w:val="00730CD6"/>
    <w:rPr>
      <w:b w:val="0"/>
      <w:i w:val="0"/>
      <w:color w:val="000000"/>
    </w:rPr>
  </w:style>
  <w:style w:type="character" w:customStyle="1" w:styleId="keyword1cpp">
    <w:name w:val="keyword1_cpp"/>
    <w:rsid w:val="00730CD6"/>
    <w:rPr>
      <w:b w:val="0"/>
      <w:i w:val="0"/>
      <w:color w:val="0000FF"/>
    </w:rPr>
  </w:style>
  <w:style w:type="character" w:customStyle="1" w:styleId="ListLabel1">
    <w:name w:val="ListLabel 1"/>
    <w:rsid w:val="00730CD6"/>
    <w:rPr>
      <w:bCs w:val="0"/>
      <w:lang w:val="ru-RU"/>
    </w:rPr>
  </w:style>
  <w:style w:type="paragraph" w:customStyle="1" w:styleId="Heading">
    <w:name w:val="Heading"/>
    <w:basedOn w:val="a"/>
    <w:next w:val="a4"/>
    <w:rsid w:val="00730CD6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a4">
    <w:name w:val="Body Text"/>
    <w:basedOn w:val="a"/>
    <w:rsid w:val="00730CD6"/>
    <w:pPr>
      <w:shd w:val="clear" w:color="auto" w:fill="FFFFFF"/>
      <w:spacing w:after="120"/>
    </w:pPr>
  </w:style>
  <w:style w:type="paragraph" w:styleId="a5">
    <w:name w:val="List"/>
    <w:basedOn w:val="a4"/>
    <w:rsid w:val="00730CD6"/>
  </w:style>
  <w:style w:type="paragraph" w:styleId="a6">
    <w:name w:val="caption"/>
    <w:basedOn w:val="a"/>
    <w:qFormat/>
    <w:rsid w:val="00730CD6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rsid w:val="00730CD6"/>
    <w:pPr>
      <w:suppressLineNumbers/>
    </w:pPr>
  </w:style>
  <w:style w:type="paragraph" w:customStyle="1" w:styleId="a7">
    <w:name w:val="Заголовок"/>
    <w:basedOn w:val="a"/>
    <w:rsid w:val="00730CD6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10">
    <w:name w:val="Название1"/>
    <w:basedOn w:val="a"/>
    <w:rsid w:val="00730CD6"/>
    <w:pPr>
      <w:suppressLineNumbers/>
      <w:spacing w:before="120" w:after="120"/>
    </w:pPr>
    <w:rPr>
      <w:i/>
      <w:iCs/>
    </w:rPr>
  </w:style>
  <w:style w:type="paragraph" w:customStyle="1" w:styleId="11">
    <w:name w:val="Указатель1"/>
    <w:basedOn w:val="a"/>
    <w:rsid w:val="00730CD6"/>
    <w:pPr>
      <w:suppressLineNumbers/>
    </w:pPr>
  </w:style>
  <w:style w:type="paragraph" w:customStyle="1" w:styleId="a8">
    <w:name w:val="Содержимое таблицы"/>
    <w:basedOn w:val="a"/>
    <w:rsid w:val="00730CD6"/>
    <w:pPr>
      <w:suppressLineNumbers/>
      <w:ind w:firstLine="0"/>
    </w:pPr>
  </w:style>
  <w:style w:type="paragraph" w:customStyle="1" w:styleId="a9">
    <w:name w:val="Заголовок таблицы"/>
    <w:basedOn w:val="a8"/>
    <w:rsid w:val="00730CD6"/>
    <w:pPr>
      <w:jc w:val="center"/>
    </w:pPr>
    <w:rPr>
      <w:b/>
      <w:bCs/>
    </w:rPr>
  </w:style>
  <w:style w:type="paragraph" w:customStyle="1" w:styleId="aa">
    <w:name w:val="КОД С++"/>
    <w:basedOn w:val="a"/>
    <w:rsid w:val="00730CD6"/>
    <w:pPr>
      <w:pBdr>
        <w:top w:val="single" w:sz="2" w:space="1" w:color="000001"/>
        <w:left w:val="single" w:sz="2" w:space="1" w:color="000001"/>
        <w:bottom w:val="single" w:sz="2" w:space="1" w:color="000001"/>
        <w:right w:val="single" w:sz="2" w:space="1" w:color="000001"/>
      </w:pBdr>
      <w:shd w:val="clear" w:color="auto" w:fill="E6E6E6"/>
      <w:ind w:firstLine="0"/>
    </w:pPr>
    <w:rPr>
      <w:rFonts w:ascii="Courier New" w:hAnsi="Courier New" w:cs="Courier New"/>
    </w:rPr>
  </w:style>
  <w:style w:type="paragraph" w:customStyle="1" w:styleId="ab">
    <w:name w:val="Содержимое врезки"/>
    <w:basedOn w:val="a4"/>
    <w:rsid w:val="00730CD6"/>
  </w:style>
  <w:style w:type="paragraph" w:customStyle="1" w:styleId="ac">
    <w:name w:val="Рисунок"/>
    <w:basedOn w:val="10"/>
    <w:rsid w:val="00730CD6"/>
  </w:style>
  <w:style w:type="paragraph" w:customStyle="1" w:styleId="ad">
    <w:name w:val="Текст в заданном формате"/>
    <w:basedOn w:val="a"/>
    <w:rsid w:val="00730CD6"/>
    <w:rPr>
      <w:rFonts w:ascii="Courier New" w:eastAsia="NSimSun" w:hAnsi="Courier New" w:cs="Courier New"/>
      <w:sz w:val="20"/>
      <w:szCs w:val="20"/>
    </w:rPr>
  </w:style>
  <w:style w:type="paragraph" w:customStyle="1" w:styleId="FrameContents">
    <w:name w:val="Frame Contents"/>
    <w:basedOn w:val="a"/>
    <w:rsid w:val="00730CD6"/>
  </w:style>
  <w:style w:type="paragraph" w:styleId="ae">
    <w:name w:val="Balloon Text"/>
    <w:basedOn w:val="a"/>
    <w:link w:val="af"/>
    <w:uiPriority w:val="99"/>
    <w:semiHidden/>
    <w:unhideWhenUsed/>
    <w:rsid w:val="00EE08BD"/>
    <w:rPr>
      <w:rFonts w:ascii="Tahoma" w:hAnsi="Tahoma"/>
      <w:sz w:val="16"/>
      <w:szCs w:val="14"/>
    </w:rPr>
  </w:style>
  <w:style w:type="character" w:customStyle="1" w:styleId="af">
    <w:name w:val="Текст выноски Знак"/>
    <w:basedOn w:val="a0"/>
    <w:link w:val="ae"/>
    <w:uiPriority w:val="99"/>
    <w:semiHidden/>
    <w:rsid w:val="00EE08BD"/>
    <w:rPr>
      <w:rFonts w:ascii="Tahoma" w:eastAsia="SimSun" w:hAnsi="Tahoma" w:cs="Mangal"/>
      <w:color w:val="00000A"/>
      <w:kern w:val="1"/>
      <w:sz w:val="16"/>
      <w:szCs w:val="14"/>
      <w:lang w:val="ru-RU" w:eastAsia="zh-CN" w:bidi="hi-IN"/>
    </w:rPr>
  </w:style>
  <w:style w:type="paragraph" w:styleId="af0">
    <w:name w:val="header"/>
    <w:basedOn w:val="a"/>
    <w:link w:val="af1"/>
    <w:uiPriority w:val="99"/>
    <w:unhideWhenUsed/>
    <w:rsid w:val="00C42634"/>
    <w:pPr>
      <w:tabs>
        <w:tab w:val="center" w:pos="4677"/>
        <w:tab w:val="right" w:pos="9355"/>
      </w:tabs>
    </w:pPr>
    <w:rPr>
      <w:szCs w:val="21"/>
    </w:rPr>
  </w:style>
  <w:style w:type="character" w:customStyle="1" w:styleId="af1">
    <w:name w:val="Верхний колонтитул Знак"/>
    <w:basedOn w:val="a0"/>
    <w:link w:val="af0"/>
    <w:uiPriority w:val="99"/>
    <w:rsid w:val="00C42634"/>
    <w:rPr>
      <w:rFonts w:eastAsia="SimSun" w:cs="Mangal"/>
      <w:color w:val="00000A"/>
      <w:kern w:val="1"/>
      <w:sz w:val="24"/>
      <w:szCs w:val="21"/>
      <w:lang w:val="ru-RU" w:eastAsia="zh-CN" w:bidi="hi-IN"/>
    </w:rPr>
  </w:style>
  <w:style w:type="paragraph" w:styleId="af2">
    <w:name w:val="footer"/>
    <w:basedOn w:val="a"/>
    <w:link w:val="af3"/>
    <w:uiPriority w:val="99"/>
    <w:unhideWhenUsed/>
    <w:rsid w:val="00C42634"/>
    <w:pPr>
      <w:tabs>
        <w:tab w:val="center" w:pos="4677"/>
        <w:tab w:val="right" w:pos="9355"/>
      </w:tabs>
    </w:pPr>
    <w:rPr>
      <w:szCs w:val="21"/>
    </w:rPr>
  </w:style>
  <w:style w:type="character" w:customStyle="1" w:styleId="af3">
    <w:name w:val="Нижний колонтитул Знак"/>
    <w:basedOn w:val="a0"/>
    <w:link w:val="af2"/>
    <w:uiPriority w:val="99"/>
    <w:rsid w:val="00C42634"/>
    <w:rPr>
      <w:rFonts w:eastAsia="SimSun" w:cs="Mangal"/>
      <w:color w:val="00000A"/>
      <w:kern w:val="1"/>
      <w:sz w:val="24"/>
      <w:szCs w:val="21"/>
      <w:lang w:val="ru-RU" w:eastAsia="zh-CN" w:bidi="hi-IN"/>
    </w:rPr>
  </w:style>
  <w:style w:type="character" w:customStyle="1" w:styleId="sc91">
    <w:name w:val="sc91"/>
    <w:basedOn w:val="a0"/>
    <w:rsid w:val="005A2926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0">
    <w:name w:val="sc0"/>
    <w:basedOn w:val="a0"/>
    <w:rsid w:val="005A292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a0"/>
    <w:rsid w:val="005A2926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1">
    <w:name w:val="sc11"/>
    <w:basedOn w:val="a0"/>
    <w:rsid w:val="005A292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5A2926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a0"/>
    <w:rsid w:val="005A2926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41">
    <w:name w:val="sc41"/>
    <w:basedOn w:val="a0"/>
    <w:rsid w:val="005A2926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a0"/>
    <w:rsid w:val="005A2926"/>
    <w:rPr>
      <w:rFonts w:ascii="Courier New" w:hAnsi="Courier New" w:cs="Courier New" w:hint="default"/>
      <w:color w:val="80808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0CD6"/>
    <w:pPr>
      <w:widowControl w:val="0"/>
      <w:overflowPunct w:val="0"/>
      <w:ind w:firstLine="680"/>
      <w:jc w:val="both"/>
    </w:pPr>
    <w:rPr>
      <w:rFonts w:eastAsia="SimSun" w:cs="Mangal"/>
      <w:color w:val="00000A"/>
      <w:kern w:val="1"/>
      <w:sz w:val="24"/>
      <w:szCs w:val="24"/>
      <w:lang w:val="ru-RU" w:eastAsia="zh-CN" w:bidi="hi-IN"/>
    </w:rPr>
  </w:style>
  <w:style w:type="paragraph" w:styleId="1">
    <w:name w:val="heading 1"/>
    <w:qFormat/>
    <w:rsid w:val="00730CD6"/>
    <w:pPr>
      <w:widowControl w:val="0"/>
      <w:suppressAutoHyphens/>
      <w:jc w:val="center"/>
      <w:outlineLvl w:val="0"/>
    </w:pPr>
    <w:rPr>
      <w:rFonts w:ascii="Liberation Serif" w:eastAsia="DejaVu Sans" w:hAnsi="Liberation Serif" w:cs="DejaVu Sans"/>
      <w:b/>
      <w:bCs/>
      <w:kern w:val="1"/>
      <w:sz w:val="32"/>
      <w:szCs w:val="32"/>
      <w:lang w:val="en-US" w:eastAsia="zh-CN" w:bidi="hi-IN"/>
    </w:rPr>
  </w:style>
  <w:style w:type="paragraph" w:styleId="2">
    <w:name w:val="heading 2"/>
    <w:qFormat/>
    <w:rsid w:val="00730CD6"/>
    <w:pPr>
      <w:widowControl w:val="0"/>
      <w:suppressAutoHyphens/>
      <w:outlineLvl w:val="1"/>
    </w:pPr>
    <w:rPr>
      <w:rFonts w:ascii="Liberation Serif" w:eastAsia="DejaVu Sans" w:hAnsi="Liberation Serif" w:cs="DejaVu Sans"/>
      <w:b/>
      <w:bCs/>
      <w:i/>
      <w:iCs/>
      <w:kern w:val="1"/>
      <w:sz w:val="28"/>
      <w:szCs w:val="28"/>
      <w:lang w:val="en-US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sid w:val="00730CD6"/>
  </w:style>
  <w:style w:type="character" w:customStyle="1" w:styleId="WW8Num1z1">
    <w:name w:val="WW8Num1z1"/>
    <w:rsid w:val="00730CD6"/>
  </w:style>
  <w:style w:type="character" w:customStyle="1" w:styleId="WW8Num1z2">
    <w:name w:val="WW8Num1z2"/>
    <w:rsid w:val="00730CD6"/>
  </w:style>
  <w:style w:type="character" w:customStyle="1" w:styleId="WW8Num1z3">
    <w:name w:val="WW8Num1z3"/>
    <w:rsid w:val="00730CD6"/>
  </w:style>
  <w:style w:type="character" w:customStyle="1" w:styleId="WW8Num1z4">
    <w:name w:val="WW8Num1z4"/>
    <w:rsid w:val="00730CD6"/>
  </w:style>
  <w:style w:type="character" w:customStyle="1" w:styleId="WW8Num1z5">
    <w:name w:val="WW8Num1z5"/>
    <w:rsid w:val="00730CD6"/>
  </w:style>
  <w:style w:type="character" w:customStyle="1" w:styleId="WW8Num1z6">
    <w:name w:val="WW8Num1z6"/>
    <w:rsid w:val="00730CD6"/>
  </w:style>
  <w:style w:type="character" w:customStyle="1" w:styleId="WW8Num1z7">
    <w:name w:val="WW8Num1z7"/>
    <w:rsid w:val="00730CD6"/>
  </w:style>
  <w:style w:type="character" w:customStyle="1" w:styleId="WW8Num1z8">
    <w:name w:val="WW8Num1z8"/>
    <w:rsid w:val="00730CD6"/>
  </w:style>
  <w:style w:type="character" w:customStyle="1" w:styleId="WW8Num2z0">
    <w:name w:val="WW8Num2z0"/>
    <w:rsid w:val="00730CD6"/>
    <w:rPr>
      <w:bCs w:val="0"/>
      <w:lang w:val="ru-RU"/>
    </w:rPr>
  </w:style>
  <w:style w:type="character" w:customStyle="1" w:styleId="WW8Num2z1">
    <w:name w:val="WW8Num2z1"/>
    <w:rsid w:val="00730CD6"/>
  </w:style>
  <w:style w:type="character" w:customStyle="1" w:styleId="WW8Num2z2">
    <w:name w:val="WW8Num2z2"/>
    <w:rsid w:val="00730CD6"/>
  </w:style>
  <w:style w:type="character" w:customStyle="1" w:styleId="WW8Num2z3">
    <w:name w:val="WW8Num2z3"/>
    <w:rsid w:val="00730CD6"/>
  </w:style>
  <w:style w:type="character" w:customStyle="1" w:styleId="WW8Num2z4">
    <w:name w:val="WW8Num2z4"/>
    <w:rsid w:val="00730CD6"/>
  </w:style>
  <w:style w:type="character" w:customStyle="1" w:styleId="WW8Num2z5">
    <w:name w:val="WW8Num2z5"/>
    <w:rsid w:val="00730CD6"/>
  </w:style>
  <w:style w:type="character" w:customStyle="1" w:styleId="WW8Num2z6">
    <w:name w:val="WW8Num2z6"/>
    <w:rsid w:val="00730CD6"/>
  </w:style>
  <w:style w:type="character" w:customStyle="1" w:styleId="WW8Num2z7">
    <w:name w:val="WW8Num2z7"/>
    <w:rsid w:val="00730CD6"/>
  </w:style>
  <w:style w:type="character" w:customStyle="1" w:styleId="WW8Num2z8">
    <w:name w:val="WW8Num2z8"/>
    <w:rsid w:val="00730CD6"/>
  </w:style>
  <w:style w:type="character" w:customStyle="1" w:styleId="Absatz-Standardschriftart">
    <w:name w:val="Absatz-Standardschriftart"/>
    <w:rsid w:val="00730CD6"/>
  </w:style>
  <w:style w:type="character" w:customStyle="1" w:styleId="keyword3cpp">
    <w:name w:val="keyword3_cpp"/>
    <w:rsid w:val="00730CD6"/>
    <w:rPr>
      <w:b/>
      <w:i w:val="0"/>
      <w:color w:val="000000"/>
    </w:rPr>
  </w:style>
  <w:style w:type="character" w:customStyle="1" w:styleId="symbol4cpp">
    <w:name w:val="symbol4_cpp"/>
    <w:rsid w:val="00730CD6"/>
    <w:rPr>
      <w:b w:val="0"/>
      <w:i w:val="0"/>
      <w:color w:val="808080"/>
    </w:rPr>
  </w:style>
  <w:style w:type="character" w:customStyle="1" w:styleId="a3">
    <w:name w:val="Символ нумерации"/>
    <w:rsid w:val="00730CD6"/>
  </w:style>
  <w:style w:type="character" w:customStyle="1" w:styleId="numbercpp">
    <w:name w:val="number_cpp"/>
    <w:rsid w:val="00730CD6"/>
    <w:rPr>
      <w:b w:val="0"/>
      <w:i w:val="0"/>
      <w:color w:val="0000DD"/>
    </w:rPr>
  </w:style>
  <w:style w:type="character" w:customStyle="1" w:styleId="symbol1cpp">
    <w:name w:val="symbol1_cpp"/>
    <w:rsid w:val="00730CD6"/>
    <w:rPr>
      <w:b w:val="0"/>
      <w:i w:val="0"/>
      <w:color w:val="000080"/>
    </w:rPr>
  </w:style>
  <w:style w:type="character" w:customStyle="1" w:styleId="keyword0cpp">
    <w:name w:val="keyword0_cpp"/>
    <w:rsid w:val="00730CD6"/>
    <w:rPr>
      <w:b/>
      <w:i w:val="0"/>
      <w:color w:val="000000"/>
    </w:rPr>
  </w:style>
  <w:style w:type="character" w:customStyle="1" w:styleId="symbol0cpp">
    <w:name w:val="symbol0_cpp"/>
    <w:rsid w:val="00730CD6"/>
    <w:rPr>
      <w:b w:val="0"/>
      <w:i w:val="0"/>
      <w:color w:val="808080"/>
    </w:rPr>
  </w:style>
  <w:style w:type="character" w:customStyle="1" w:styleId="member1cpp">
    <w:name w:val="member1_cpp"/>
    <w:rsid w:val="00730CD6"/>
    <w:rPr>
      <w:b w:val="0"/>
      <w:i w:val="0"/>
      <w:color w:val="007788"/>
    </w:rPr>
  </w:style>
  <w:style w:type="character" w:customStyle="1" w:styleId="symbol2cpp">
    <w:name w:val="symbol2_cpp"/>
    <w:rsid w:val="00730CD6"/>
    <w:rPr>
      <w:b w:val="0"/>
      <w:i w:val="0"/>
      <w:color w:val="404040"/>
    </w:rPr>
  </w:style>
  <w:style w:type="character" w:customStyle="1" w:styleId="comment0cpp">
    <w:name w:val="comment0_cpp"/>
    <w:rsid w:val="00730CD6"/>
    <w:rPr>
      <w:b w:val="0"/>
      <w:i w:val="0"/>
      <w:color w:val="666666"/>
    </w:rPr>
  </w:style>
  <w:style w:type="character" w:customStyle="1" w:styleId="comment1cpp">
    <w:name w:val="comment1_cpp"/>
    <w:rsid w:val="00730CD6"/>
    <w:rPr>
      <w:b w:val="0"/>
      <w:i w:val="0"/>
      <w:color w:val="339900"/>
    </w:rPr>
  </w:style>
  <w:style w:type="character" w:customStyle="1" w:styleId="keyword2cpp">
    <w:name w:val="keyword2_cpp"/>
    <w:rsid w:val="00730CD6"/>
    <w:rPr>
      <w:b/>
      <w:i w:val="0"/>
      <w:color w:val="000000"/>
    </w:rPr>
  </w:style>
  <w:style w:type="character" w:customStyle="1" w:styleId="member0cpp">
    <w:name w:val="member0_cpp"/>
    <w:rsid w:val="00730CD6"/>
    <w:rPr>
      <w:b w:val="0"/>
      <w:i w:val="0"/>
      <w:color w:val="007788"/>
    </w:rPr>
  </w:style>
  <w:style w:type="character" w:customStyle="1" w:styleId="symbol3cpp">
    <w:name w:val="symbol3_cpp"/>
    <w:rsid w:val="00730CD6"/>
    <w:rPr>
      <w:b w:val="0"/>
      <w:i w:val="0"/>
      <w:color w:val="404040"/>
    </w:rPr>
  </w:style>
  <w:style w:type="character" w:customStyle="1" w:styleId="stringcpp">
    <w:name w:val="string_cpp"/>
    <w:rsid w:val="00730CD6"/>
    <w:rPr>
      <w:b w:val="0"/>
      <w:i w:val="0"/>
      <w:color w:val="000000"/>
    </w:rPr>
  </w:style>
  <w:style w:type="character" w:customStyle="1" w:styleId="keyword1cpp">
    <w:name w:val="keyword1_cpp"/>
    <w:rsid w:val="00730CD6"/>
    <w:rPr>
      <w:b w:val="0"/>
      <w:i w:val="0"/>
      <w:color w:val="0000FF"/>
    </w:rPr>
  </w:style>
  <w:style w:type="character" w:customStyle="1" w:styleId="ListLabel1">
    <w:name w:val="ListLabel 1"/>
    <w:rsid w:val="00730CD6"/>
    <w:rPr>
      <w:bCs w:val="0"/>
      <w:lang w:val="ru-RU"/>
    </w:rPr>
  </w:style>
  <w:style w:type="paragraph" w:customStyle="1" w:styleId="Heading">
    <w:name w:val="Heading"/>
    <w:basedOn w:val="a"/>
    <w:next w:val="a4"/>
    <w:rsid w:val="00730CD6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a4">
    <w:name w:val="Body Text"/>
    <w:basedOn w:val="a"/>
    <w:rsid w:val="00730CD6"/>
    <w:pPr>
      <w:shd w:val="clear" w:color="auto" w:fill="FFFFFF"/>
      <w:spacing w:after="120"/>
    </w:pPr>
  </w:style>
  <w:style w:type="paragraph" w:styleId="a5">
    <w:name w:val="List"/>
    <w:basedOn w:val="a4"/>
    <w:rsid w:val="00730CD6"/>
  </w:style>
  <w:style w:type="paragraph" w:styleId="a6">
    <w:name w:val="caption"/>
    <w:basedOn w:val="a"/>
    <w:qFormat/>
    <w:rsid w:val="00730CD6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rsid w:val="00730CD6"/>
    <w:pPr>
      <w:suppressLineNumbers/>
    </w:pPr>
  </w:style>
  <w:style w:type="paragraph" w:customStyle="1" w:styleId="a7">
    <w:name w:val="Заголовок"/>
    <w:basedOn w:val="a"/>
    <w:rsid w:val="00730CD6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10">
    <w:name w:val="Название1"/>
    <w:basedOn w:val="a"/>
    <w:rsid w:val="00730CD6"/>
    <w:pPr>
      <w:suppressLineNumbers/>
      <w:spacing w:before="120" w:after="120"/>
    </w:pPr>
    <w:rPr>
      <w:i/>
      <w:iCs/>
    </w:rPr>
  </w:style>
  <w:style w:type="paragraph" w:customStyle="1" w:styleId="11">
    <w:name w:val="Указатель1"/>
    <w:basedOn w:val="a"/>
    <w:rsid w:val="00730CD6"/>
    <w:pPr>
      <w:suppressLineNumbers/>
    </w:pPr>
  </w:style>
  <w:style w:type="paragraph" w:customStyle="1" w:styleId="a8">
    <w:name w:val="Содержимое таблицы"/>
    <w:basedOn w:val="a"/>
    <w:rsid w:val="00730CD6"/>
    <w:pPr>
      <w:suppressLineNumbers/>
      <w:ind w:firstLine="0"/>
    </w:pPr>
  </w:style>
  <w:style w:type="paragraph" w:customStyle="1" w:styleId="a9">
    <w:name w:val="Заголовок таблицы"/>
    <w:basedOn w:val="a8"/>
    <w:rsid w:val="00730CD6"/>
    <w:pPr>
      <w:jc w:val="center"/>
    </w:pPr>
    <w:rPr>
      <w:b/>
      <w:bCs/>
    </w:rPr>
  </w:style>
  <w:style w:type="paragraph" w:customStyle="1" w:styleId="aa">
    <w:name w:val="КОД С++"/>
    <w:basedOn w:val="a"/>
    <w:rsid w:val="00730CD6"/>
    <w:pPr>
      <w:pBdr>
        <w:top w:val="single" w:sz="2" w:space="1" w:color="000001"/>
        <w:left w:val="single" w:sz="2" w:space="1" w:color="000001"/>
        <w:bottom w:val="single" w:sz="2" w:space="1" w:color="000001"/>
        <w:right w:val="single" w:sz="2" w:space="1" w:color="000001"/>
      </w:pBdr>
      <w:shd w:val="clear" w:color="auto" w:fill="E6E6E6"/>
      <w:ind w:firstLine="0"/>
    </w:pPr>
    <w:rPr>
      <w:rFonts w:ascii="Courier New" w:hAnsi="Courier New" w:cs="Courier New"/>
    </w:rPr>
  </w:style>
  <w:style w:type="paragraph" w:customStyle="1" w:styleId="ab">
    <w:name w:val="Содержимое врезки"/>
    <w:basedOn w:val="a4"/>
    <w:rsid w:val="00730CD6"/>
  </w:style>
  <w:style w:type="paragraph" w:customStyle="1" w:styleId="ac">
    <w:name w:val="Рисунок"/>
    <w:basedOn w:val="10"/>
    <w:rsid w:val="00730CD6"/>
  </w:style>
  <w:style w:type="paragraph" w:customStyle="1" w:styleId="ad">
    <w:name w:val="Текст в заданном формате"/>
    <w:basedOn w:val="a"/>
    <w:rsid w:val="00730CD6"/>
    <w:rPr>
      <w:rFonts w:ascii="Courier New" w:eastAsia="NSimSun" w:hAnsi="Courier New" w:cs="Courier New"/>
      <w:sz w:val="20"/>
      <w:szCs w:val="20"/>
    </w:rPr>
  </w:style>
  <w:style w:type="paragraph" w:customStyle="1" w:styleId="FrameContents">
    <w:name w:val="Frame Contents"/>
    <w:basedOn w:val="a"/>
    <w:rsid w:val="00730CD6"/>
  </w:style>
  <w:style w:type="paragraph" w:styleId="ae">
    <w:name w:val="Balloon Text"/>
    <w:basedOn w:val="a"/>
    <w:link w:val="af"/>
    <w:uiPriority w:val="99"/>
    <w:semiHidden/>
    <w:unhideWhenUsed/>
    <w:rsid w:val="00EE08BD"/>
    <w:rPr>
      <w:rFonts w:ascii="Tahoma" w:hAnsi="Tahoma"/>
      <w:sz w:val="16"/>
      <w:szCs w:val="14"/>
    </w:rPr>
  </w:style>
  <w:style w:type="character" w:customStyle="1" w:styleId="af">
    <w:name w:val="Текст выноски Знак"/>
    <w:basedOn w:val="a0"/>
    <w:link w:val="ae"/>
    <w:uiPriority w:val="99"/>
    <w:semiHidden/>
    <w:rsid w:val="00EE08BD"/>
    <w:rPr>
      <w:rFonts w:ascii="Tahoma" w:eastAsia="SimSun" w:hAnsi="Tahoma" w:cs="Mangal"/>
      <w:color w:val="00000A"/>
      <w:kern w:val="1"/>
      <w:sz w:val="16"/>
      <w:szCs w:val="14"/>
      <w:lang w:val="ru-RU" w:eastAsia="zh-CN" w:bidi="hi-IN"/>
    </w:rPr>
  </w:style>
  <w:style w:type="paragraph" w:styleId="af0">
    <w:name w:val="header"/>
    <w:basedOn w:val="a"/>
    <w:link w:val="af1"/>
    <w:uiPriority w:val="99"/>
    <w:unhideWhenUsed/>
    <w:rsid w:val="00C42634"/>
    <w:pPr>
      <w:tabs>
        <w:tab w:val="center" w:pos="4677"/>
        <w:tab w:val="right" w:pos="9355"/>
      </w:tabs>
    </w:pPr>
    <w:rPr>
      <w:szCs w:val="21"/>
    </w:rPr>
  </w:style>
  <w:style w:type="character" w:customStyle="1" w:styleId="af1">
    <w:name w:val="Верхний колонтитул Знак"/>
    <w:basedOn w:val="a0"/>
    <w:link w:val="af0"/>
    <w:uiPriority w:val="99"/>
    <w:rsid w:val="00C42634"/>
    <w:rPr>
      <w:rFonts w:eastAsia="SimSun" w:cs="Mangal"/>
      <w:color w:val="00000A"/>
      <w:kern w:val="1"/>
      <w:sz w:val="24"/>
      <w:szCs w:val="21"/>
      <w:lang w:val="ru-RU" w:eastAsia="zh-CN" w:bidi="hi-IN"/>
    </w:rPr>
  </w:style>
  <w:style w:type="paragraph" w:styleId="af2">
    <w:name w:val="footer"/>
    <w:basedOn w:val="a"/>
    <w:link w:val="af3"/>
    <w:uiPriority w:val="99"/>
    <w:unhideWhenUsed/>
    <w:rsid w:val="00C42634"/>
    <w:pPr>
      <w:tabs>
        <w:tab w:val="center" w:pos="4677"/>
        <w:tab w:val="right" w:pos="9355"/>
      </w:tabs>
    </w:pPr>
    <w:rPr>
      <w:szCs w:val="21"/>
    </w:rPr>
  </w:style>
  <w:style w:type="character" w:customStyle="1" w:styleId="af3">
    <w:name w:val="Нижний колонтитул Знак"/>
    <w:basedOn w:val="a0"/>
    <w:link w:val="af2"/>
    <w:uiPriority w:val="99"/>
    <w:rsid w:val="00C42634"/>
    <w:rPr>
      <w:rFonts w:eastAsia="SimSun" w:cs="Mangal"/>
      <w:color w:val="00000A"/>
      <w:kern w:val="1"/>
      <w:sz w:val="24"/>
      <w:szCs w:val="21"/>
      <w:lang w:val="ru-RU" w:eastAsia="zh-CN" w:bidi="hi-IN"/>
    </w:rPr>
  </w:style>
  <w:style w:type="character" w:customStyle="1" w:styleId="sc91">
    <w:name w:val="sc91"/>
    <w:basedOn w:val="a0"/>
    <w:rsid w:val="005A2926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0">
    <w:name w:val="sc0"/>
    <w:basedOn w:val="a0"/>
    <w:rsid w:val="005A292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a0"/>
    <w:rsid w:val="005A2926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1">
    <w:name w:val="sc11"/>
    <w:basedOn w:val="a0"/>
    <w:rsid w:val="005A292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5A2926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a0"/>
    <w:rsid w:val="005A2926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41">
    <w:name w:val="sc41"/>
    <w:basedOn w:val="a0"/>
    <w:rsid w:val="005A2926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a0"/>
    <w:rsid w:val="005A2926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126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1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10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3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36BBD3-25EE-4B35-9489-D453669E8B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6</Pages>
  <Words>1723</Words>
  <Characters>9823</Characters>
  <Application>Microsoft Office Word</Application>
  <DocSecurity>0</DocSecurity>
  <Lines>81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Laba</vt:lpstr>
    </vt:vector>
  </TitlesOfParts>
  <Company>Microsoft</Company>
  <LinksUpToDate>false</LinksUpToDate>
  <CharactersWithSpaces>11523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Laba</dc:title>
  <dc:creator>Kseniia</dc:creator>
  <cp:lastModifiedBy>Lyudmila</cp:lastModifiedBy>
  <cp:revision>9</cp:revision>
  <cp:lastPrinted>2021-02-04T20:42:00Z</cp:lastPrinted>
  <dcterms:created xsi:type="dcterms:W3CDTF">2020-02-02T15:11:00Z</dcterms:created>
  <dcterms:modified xsi:type="dcterms:W3CDTF">2021-02-04T20:43:00Z</dcterms:modified>
</cp:coreProperties>
</file>